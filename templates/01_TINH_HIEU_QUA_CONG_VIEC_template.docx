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56A07" w14:textId="77777777" w:rsidR="00E67A61" w:rsidRPr="00E67A61" w:rsidRDefault="005D17EA" w:rsidP="00482A70">
      <w:pPr>
        <w:pStyle w:val="Heading2"/>
        <w:tabs>
          <w:tab w:val="left" w:pos="645"/>
          <w:tab w:val="center" w:pos="4702"/>
        </w:tabs>
        <w:rPr>
          <w:sz w:val="2"/>
        </w:rPr>
      </w:pPr>
      <w:r>
        <w:rPr>
          <w:sz w:val="32"/>
        </w:rPr>
        <w:tab/>
      </w:r>
      <w:r>
        <w:rPr>
          <w:sz w:val="32"/>
        </w:rPr>
        <w:tab/>
      </w:r>
    </w:p>
    <w:p w14:paraId="0B013FC6" w14:textId="77777777" w:rsidR="00D77DA0" w:rsidRPr="00C47ADC" w:rsidRDefault="004050C0" w:rsidP="00482A70">
      <w:pPr>
        <w:pStyle w:val="Heading2"/>
        <w:tabs>
          <w:tab w:val="left" w:pos="645"/>
          <w:tab w:val="center" w:pos="4702"/>
        </w:tabs>
        <w:jc w:val="center"/>
        <w:rPr>
          <w:sz w:val="32"/>
        </w:rPr>
      </w:pPr>
      <w:r w:rsidRPr="004050C0">
        <w:rPr>
          <w:sz w:val="32"/>
        </w:rPr>
        <w:t>TÍNH HIỆU QUẢ CỦA VIỆC CUNG CẤP DỊCH VỤ</w:t>
      </w:r>
    </w:p>
    <w:p w14:paraId="49F84F5E" w14:textId="77777777" w:rsidR="008F29FA" w:rsidRPr="00F90DAB" w:rsidRDefault="00F90DAB" w:rsidP="00482A70">
      <w:pPr>
        <w:spacing w:before="120" w:after="80"/>
        <w:ind w:firstLine="567"/>
        <w:jc w:val="both"/>
        <w:rPr>
          <w:b/>
          <w:sz w:val="28"/>
          <w:szCs w:val="28"/>
          <w:lang w:val="nl-NL"/>
        </w:rPr>
      </w:pPr>
      <w:r w:rsidRPr="00F90DAB">
        <w:rPr>
          <w:b/>
          <w:sz w:val="28"/>
          <w:szCs w:val="28"/>
          <w:lang w:val="nl-NL"/>
        </w:rPr>
        <w:t>Hiệu quả của công tác chỉnh lý tài liệu</w:t>
      </w:r>
    </w:p>
    <w:p w14:paraId="5609AB14" w14:textId="77777777" w:rsidR="001376D1" w:rsidRPr="001376D1" w:rsidRDefault="001376D1" w:rsidP="00482A70">
      <w:pPr>
        <w:spacing w:before="120" w:after="80"/>
        <w:ind w:firstLine="567"/>
        <w:jc w:val="both"/>
        <w:rPr>
          <w:sz w:val="28"/>
          <w:szCs w:val="28"/>
          <w:lang w:val="vi-VN"/>
        </w:rPr>
      </w:pPr>
      <w:r w:rsidRPr="001376D1">
        <w:rPr>
          <w:sz w:val="28"/>
          <w:szCs w:val="28"/>
          <w:lang w:val="vi-VN"/>
        </w:rPr>
        <w:t>- Sản phẩm sau chỉnh lý đảm bảo đáp ứng được yêu cầu theo Quy định của Nhà nước.</w:t>
      </w:r>
    </w:p>
    <w:p w14:paraId="4BF5079D" w14:textId="77777777" w:rsidR="001376D1" w:rsidRPr="001376D1" w:rsidRDefault="001376D1" w:rsidP="00482A70">
      <w:pPr>
        <w:spacing w:before="120" w:after="80"/>
        <w:ind w:firstLine="567"/>
        <w:jc w:val="both"/>
        <w:rPr>
          <w:sz w:val="28"/>
          <w:szCs w:val="28"/>
          <w:lang w:val="vi-VN"/>
        </w:rPr>
      </w:pPr>
      <w:r w:rsidRPr="001376D1">
        <w:rPr>
          <w:sz w:val="28"/>
          <w:szCs w:val="28"/>
          <w:lang w:val="vi-VN"/>
        </w:rPr>
        <w:t>- Tổ chức sắp xếp hồ sơ, tài liệu của phông hoặc khối tài liệu đưa ra chỉnh lý một cách khoa học tạo điều kiện thuận lợi cho công tác quản lý, bảo quản và khai thác, sử dụng tài liệu.</w:t>
      </w:r>
    </w:p>
    <w:p w14:paraId="1231FAB7" w14:textId="77777777" w:rsidR="001376D1" w:rsidRPr="001376D1" w:rsidRDefault="001376D1" w:rsidP="00482A70">
      <w:pPr>
        <w:spacing w:before="120" w:after="80"/>
        <w:ind w:firstLine="567"/>
        <w:jc w:val="both"/>
        <w:rPr>
          <w:sz w:val="28"/>
          <w:szCs w:val="28"/>
          <w:lang w:val="vi-VN"/>
        </w:rPr>
      </w:pPr>
      <w:r w:rsidRPr="001376D1">
        <w:rPr>
          <w:sz w:val="28"/>
          <w:szCs w:val="28"/>
          <w:lang w:val="vi-VN"/>
        </w:rPr>
        <w:t>- Phân loại và lập thành hồ sơ hoàn chỉnh: không phân tán phông lưu trữ, tài liệu của đơn vị hình thành phông được chỉnh lý và sắp xếp khoa học; Khi phân loại, lập hồ sơ đảm bảo tôn trọng sự hình thành tài liệu theo trình tự theo dõi, giải quyết công việc. Hồ sơ lập ra đảm bảo phản ánh được hoạt động của cơ quan, tổ chức hình thành tài liệu, đảm bảo sự liên hệ logic và lịch sử của tài liệu.</w:t>
      </w:r>
    </w:p>
    <w:p w14:paraId="226BE871" w14:textId="77777777" w:rsidR="00C61D08" w:rsidRDefault="001376D1" w:rsidP="00482A70">
      <w:pPr>
        <w:spacing w:before="120" w:after="80"/>
        <w:ind w:firstLine="567"/>
        <w:jc w:val="both"/>
        <w:rPr>
          <w:sz w:val="28"/>
          <w:szCs w:val="28"/>
        </w:rPr>
      </w:pPr>
      <w:r w:rsidRPr="001376D1">
        <w:rPr>
          <w:sz w:val="28"/>
          <w:szCs w:val="28"/>
          <w:lang w:val="vi-VN"/>
        </w:rPr>
        <w:t>- Có các công cụ tra cứu: Mục lục hồ sơ tài liệu, cơ sở dữ liệu và các công cụ tra cứu khác để phục vụ việc quản lý và tra tìm tài liệu.</w:t>
      </w:r>
    </w:p>
    <w:p w14:paraId="20C1061A" w14:textId="77777777" w:rsidR="00482A70" w:rsidRPr="00612C2C" w:rsidRDefault="00482A70" w:rsidP="00482A70">
      <w:pPr>
        <w:spacing w:before="120"/>
        <w:ind w:firstLine="720"/>
        <w:jc w:val="both"/>
        <w:rPr>
          <w:sz w:val="28"/>
          <w:szCs w:val="28"/>
        </w:rPr>
      </w:pPr>
      <w:proofErr w:type="spellStart"/>
      <w:r w:rsidRPr="00612C2C">
        <w:rPr>
          <w:sz w:val="28"/>
          <w:szCs w:val="28"/>
        </w:rPr>
        <w:t>Chỉnh</w:t>
      </w:r>
      <w:proofErr w:type="spellEnd"/>
      <w:r w:rsidRPr="00612C2C">
        <w:rPr>
          <w:sz w:val="28"/>
          <w:szCs w:val="28"/>
        </w:rPr>
        <w:t xml:space="preserve"> </w:t>
      </w:r>
      <w:proofErr w:type="spellStart"/>
      <w:r w:rsidRPr="00612C2C">
        <w:rPr>
          <w:sz w:val="28"/>
          <w:szCs w:val="28"/>
        </w:rPr>
        <w:t>lý</w:t>
      </w:r>
      <w:proofErr w:type="spellEnd"/>
      <w:r w:rsidRPr="00612C2C">
        <w:rPr>
          <w:sz w:val="28"/>
          <w:szCs w:val="28"/>
        </w:rPr>
        <w:t xml:space="preserve">, </w:t>
      </w:r>
      <w:proofErr w:type="spellStart"/>
      <w:r w:rsidRPr="00612C2C">
        <w:rPr>
          <w:sz w:val="28"/>
          <w:szCs w:val="28"/>
        </w:rPr>
        <w:t>xác</w:t>
      </w:r>
      <w:proofErr w:type="spellEnd"/>
      <w:r w:rsidRPr="00612C2C">
        <w:rPr>
          <w:sz w:val="28"/>
          <w:szCs w:val="28"/>
        </w:rPr>
        <w:t xml:space="preserve"> </w:t>
      </w:r>
      <w:proofErr w:type="spellStart"/>
      <w:r w:rsidRPr="00612C2C">
        <w:rPr>
          <w:sz w:val="28"/>
          <w:szCs w:val="28"/>
        </w:rPr>
        <w:t>định</w:t>
      </w:r>
      <w:proofErr w:type="spellEnd"/>
      <w:r w:rsidRPr="00612C2C">
        <w:rPr>
          <w:sz w:val="28"/>
          <w:szCs w:val="28"/>
        </w:rPr>
        <w:t xml:space="preserve"> </w:t>
      </w:r>
      <w:proofErr w:type="spellStart"/>
      <w:r w:rsidRPr="00612C2C">
        <w:rPr>
          <w:sz w:val="28"/>
          <w:szCs w:val="28"/>
        </w:rPr>
        <w:t>lại</w:t>
      </w:r>
      <w:proofErr w:type="spellEnd"/>
      <w:r w:rsidRPr="00612C2C">
        <w:rPr>
          <w:sz w:val="28"/>
          <w:szCs w:val="28"/>
        </w:rPr>
        <w:t xml:space="preserve"> </w:t>
      </w:r>
      <w:proofErr w:type="spellStart"/>
      <w:r w:rsidRPr="00612C2C">
        <w:rPr>
          <w:sz w:val="28"/>
          <w:szCs w:val="28"/>
        </w:rPr>
        <w:t>giá</w:t>
      </w:r>
      <w:proofErr w:type="spellEnd"/>
      <w:r w:rsidRPr="00612C2C">
        <w:rPr>
          <w:sz w:val="28"/>
          <w:szCs w:val="28"/>
        </w:rPr>
        <w:t xml:space="preserve"> </w:t>
      </w:r>
      <w:proofErr w:type="spellStart"/>
      <w:r w:rsidRPr="00612C2C">
        <w:rPr>
          <w:sz w:val="28"/>
          <w:szCs w:val="28"/>
        </w:rPr>
        <w:t>trị</w:t>
      </w:r>
      <w:proofErr w:type="spellEnd"/>
      <w:r w:rsidRPr="00612C2C">
        <w:rPr>
          <w:sz w:val="28"/>
          <w:szCs w:val="28"/>
        </w:rPr>
        <w:t xml:space="preserve"> </w:t>
      </w:r>
      <w:proofErr w:type="spellStart"/>
      <w:r w:rsidRPr="00612C2C">
        <w:rPr>
          <w:sz w:val="28"/>
          <w:szCs w:val="28"/>
        </w:rPr>
        <w:t>tài</w:t>
      </w:r>
      <w:proofErr w:type="spellEnd"/>
      <w:r w:rsidRPr="00612C2C">
        <w:rPr>
          <w:sz w:val="28"/>
          <w:szCs w:val="28"/>
        </w:rPr>
        <w:t xml:space="preserve"> </w:t>
      </w:r>
      <w:proofErr w:type="spellStart"/>
      <w:r w:rsidRPr="00612C2C">
        <w:rPr>
          <w:sz w:val="28"/>
          <w:szCs w:val="28"/>
        </w:rPr>
        <w:t>liệu</w:t>
      </w:r>
      <w:proofErr w:type="spellEnd"/>
      <w:r w:rsidRPr="00612C2C">
        <w:rPr>
          <w:sz w:val="28"/>
          <w:szCs w:val="28"/>
        </w:rPr>
        <w:t xml:space="preserve"> </w:t>
      </w:r>
      <w:proofErr w:type="spellStart"/>
      <w:r w:rsidRPr="00612C2C">
        <w:rPr>
          <w:sz w:val="28"/>
          <w:szCs w:val="28"/>
        </w:rPr>
        <w:t>một</w:t>
      </w:r>
      <w:proofErr w:type="spellEnd"/>
      <w:r w:rsidRPr="00612C2C">
        <w:rPr>
          <w:sz w:val="28"/>
          <w:szCs w:val="28"/>
        </w:rPr>
        <w:t xml:space="preserve"> </w:t>
      </w:r>
      <w:proofErr w:type="spellStart"/>
      <w:r w:rsidRPr="00612C2C">
        <w:rPr>
          <w:sz w:val="28"/>
          <w:szCs w:val="28"/>
        </w:rPr>
        <w:t>cách</w:t>
      </w:r>
      <w:proofErr w:type="spellEnd"/>
      <w:r w:rsidRPr="00612C2C">
        <w:rPr>
          <w:sz w:val="28"/>
          <w:szCs w:val="28"/>
        </w:rPr>
        <w:t xml:space="preserve"> </w:t>
      </w:r>
      <w:proofErr w:type="spellStart"/>
      <w:r w:rsidRPr="00612C2C">
        <w:rPr>
          <w:sz w:val="28"/>
          <w:szCs w:val="28"/>
        </w:rPr>
        <w:t>nhanh</w:t>
      </w:r>
      <w:proofErr w:type="spellEnd"/>
      <w:r w:rsidRPr="00612C2C">
        <w:rPr>
          <w:sz w:val="28"/>
          <w:szCs w:val="28"/>
        </w:rPr>
        <w:t xml:space="preserve"> </w:t>
      </w:r>
      <w:proofErr w:type="spellStart"/>
      <w:r w:rsidRPr="00612C2C">
        <w:rPr>
          <w:sz w:val="28"/>
          <w:szCs w:val="28"/>
        </w:rPr>
        <w:t>chóng</w:t>
      </w:r>
      <w:proofErr w:type="spellEnd"/>
      <w:r w:rsidRPr="00612C2C">
        <w:rPr>
          <w:sz w:val="28"/>
          <w:szCs w:val="28"/>
        </w:rPr>
        <w:t xml:space="preserve"> </w:t>
      </w:r>
      <w:proofErr w:type="spellStart"/>
      <w:r w:rsidRPr="00612C2C">
        <w:rPr>
          <w:sz w:val="28"/>
          <w:szCs w:val="28"/>
        </w:rPr>
        <w:t>và</w:t>
      </w:r>
      <w:proofErr w:type="spellEnd"/>
      <w:r w:rsidRPr="00612C2C">
        <w:rPr>
          <w:sz w:val="28"/>
          <w:szCs w:val="28"/>
        </w:rPr>
        <w:t xml:space="preserve"> </w:t>
      </w:r>
      <w:proofErr w:type="spellStart"/>
      <w:r w:rsidRPr="00612C2C">
        <w:rPr>
          <w:sz w:val="28"/>
          <w:szCs w:val="28"/>
        </w:rPr>
        <w:t>chính</w:t>
      </w:r>
      <w:proofErr w:type="spellEnd"/>
      <w:r w:rsidRPr="00612C2C">
        <w:rPr>
          <w:sz w:val="28"/>
          <w:szCs w:val="28"/>
        </w:rPr>
        <w:t xml:space="preserve"> </w:t>
      </w:r>
      <w:proofErr w:type="spellStart"/>
      <w:r w:rsidRPr="00612C2C">
        <w:rPr>
          <w:sz w:val="28"/>
          <w:szCs w:val="28"/>
        </w:rPr>
        <w:t>xác</w:t>
      </w:r>
      <w:proofErr w:type="spellEnd"/>
      <w:r w:rsidRPr="00612C2C">
        <w:rPr>
          <w:sz w:val="28"/>
          <w:szCs w:val="28"/>
        </w:rPr>
        <w:t xml:space="preserve">. </w:t>
      </w:r>
      <w:proofErr w:type="spellStart"/>
      <w:r w:rsidRPr="00612C2C">
        <w:rPr>
          <w:sz w:val="28"/>
          <w:szCs w:val="28"/>
        </w:rPr>
        <w:t>Sản</w:t>
      </w:r>
      <w:proofErr w:type="spellEnd"/>
      <w:r w:rsidRPr="00612C2C">
        <w:rPr>
          <w:sz w:val="28"/>
          <w:szCs w:val="28"/>
        </w:rPr>
        <w:t xml:space="preserve"> </w:t>
      </w:r>
      <w:proofErr w:type="spellStart"/>
      <w:r w:rsidRPr="00612C2C">
        <w:rPr>
          <w:sz w:val="28"/>
          <w:szCs w:val="28"/>
        </w:rPr>
        <w:t>phẩm</w:t>
      </w:r>
      <w:proofErr w:type="spellEnd"/>
      <w:r w:rsidRPr="00612C2C">
        <w:rPr>
          <w:sz w:val="28"/>
          <w:szCs w:val="28"/>
        </w:rPr>
        <w:t xml:space="preserve"> </w:t>
      </w:r>
      <w:proofErr w:type="spellStart"/>
      <w:r w:rsidRPr="00612C2C">
        <w:rPr>
          <w:sz w:val="28"/>
          <w:szCs w:val="28"/>
        </w:rPr>
        <w:t>sau</w:t>
      </w:r>
      <w:proofErr w:type="spellEnd"/>
      <w:r w:rsidRPr="00612C2C">
        <w:rPr>
          <w:sz w:val="28"/>
          <w:szCs w:val="28"/>
        </w:rPr>
        <w:t xml:space="preserve"> </w:t>
      </w:r>
      <w:proofErr w:type="spellStart"/>
      <w:r w:rsidRPr="00612C2C">
        <w:rPr>
          <w:sz w:val="28"/>
          <w:szCs w:val="28"/>
        </w:rPr>
        <w:t>khi</w:t>
      </w:r>
      <w:proofErr w:type="spellEnd"/>
      <w:r w:rsidRPr="00612C2C">
        <w:rPr>
          <w:sz w:val="28"/>
          <w:szCs w:val="28"/>
        </w:rPr>
        <w:t xml:space="preserve"> </w:t>
      </w:r>
      <w:proofErr w:type="spellStart"/>
      <w:r w:rsidRPr="00612C2C">
        <w:rPr>
          <w:sz w:val="28"/>
          <w:szCs w:val="28"/>
        </w:rPr>
        <w:t>chỉnh</w:t>
      </w:r>
      <w:proofErr w:type="spellEnd"/>
      <w:r w:rsidRPr="00612C2C">
        <w:rPr>
          <w:sz w:val="28"/>
          <w:szCs w:val="28"/>
        </w:rPr>
        <w:t xml:space="preserve"> </w:t>
      </w:r>
      <w:proofErr w:type="spellStart"/>
      <w:r w:rsidRPr="00612C2C">
        <w:rPr>
          <w:sz w:val="28"/>
          <w:szCs w:val="28"/>
        </w:rPr>
        <w:t>lý</w:t>
      </w:r>
      <w:proofErr w:type="spellEnd"/>
      <w:r w:rsidRPr="00612C2C">
        <w:rPr>
          <w:sz w:val="28"/>
          <w:szCs w:val="28"/>
        </w:rPr>
        <w:t xml:space="preserve"> </w:t>
      </w:r>
      <w:proofErr w:type="spellStart"/>
      <w:r w:rsidRPr="00612C2C">
        <w:rPr>
          <w:sz w:val="28"/>
          <w:szCs w:val="28"/>
        </w:rPr>
        <w:t>đáp</w:t>
      </w:r>
      <w:proofErr w:type="spellEnd"/>
      <w:r w:rsidRPr="00612C2C">
        <w:rPr>
          <w:sz w:val="28"/>
          <w:szCs w:val="28"/>
        </w:rPr>
        <w:t xml:space="preserve"> </w:t>
      </w:r>
      <w:proofErr w:type="spellStart"/>
      <w:r w:rsidRPr="00612C2C">
        <w:rPr>
          <w:sz w:val="28"/>
          <w:szCs w:val="28"/>
        </w:rPr>
        <w:t>ứng</w:t>
      </w:r>
      <w:proofErr w:type="spellEnd"/>
      <w:r w:rsidRPr="00612C2C">
        <w:rPr>
          <w:sz w:val="28"/>
          <w:szCs w:val="28"/>
        </w:rPr>
        <w:t xml:space="preserve"> </w:t>
      </w:r>
      <w:proofErr w:type="spellStart"/>
      <w:r w:rsidRPr="00612C2C">
        <w:rPr>
          <w:sz w:val="28"/>
          <w:szCs w:val="28"/>
        </w:rPr>
        <w:t>các</w:t>
      </w:r>
      <w:proofErr w:type="spellEnd"/>
      <w:r w:rsidRPr="00612C2C">
        <w:rPr>
          <w:sz w:val="28"/>
          <w:szCs w:val="28"/>
        </w:rPr>
        <w:t xml:space="preserve"> </w:t>
      </w:r>
      <w:proofErr w:type="spellStart"/>
      <w:r w:rsidRPr="00612C2C">
        <w:rPr>
          <w:sz w:val="28"/>
          <w:szCs w:val="28"/>
        </w:rPr>
        <w:t>yêu</w:t>
      </w:r>
      <w:proofErr w:type="spellEnd"/>
      <w:r w:rsidRPr="00612C2C">
        <w:rPr>
          <w:sz w:val="28"/>
          <w:szCs w:val="28"/>
        </w:rPr>
        <w:t xml:space="preserve"> </w:t>
      </w:r>
      <w:proofErr w:type="spellStart"/>
      <w:r w:rsidRPr="00612C2C">
        <w:rPr>
          <w:sz w:val="28"/>
          <w:szCs w:val="28"/>
        </w:rPr>
        <w:t>cầu</w:t>
      </w:r>
      <w:proofErr w:type="spellEnd"/>
      <w:r w:rsidRPr="00612C2C">
        <w:rPr>
          <w:sz w:val="28"/>
          <w:szCs w:val="28"/>
        </w:rPr>
        <w:t xml:space="preserve"> </w:t>
      </w:r>
      <w:proofErr w:type="spellStart"/>
      <w:r w:rsidRPr="00612C2C">
        <w:rPr>
          <w:sz w:val="28"/>
          <w:szCs w:val="28"/>
        </w:rPr>
        <w:t>sau</w:t>
      </w:r>
      <w:proofErr w:type="spellEnd"/>
      <w:r w:rsidRPr="00612C2C">
        <w:rPr>
          <w:sz w:val="28"/>
          <w:szCs w:val="28"/>
        </w:rPr>
        <w:t>:</w:t>
      </w:r>
    </w:p>
    <w:p w14:paraId="2813DF20" w14:textId="77777777" w:rsidR="00482A70" w:rsidRPr="00612C2C" w:rsidRDefault="00482A70" w:rsidP="00482A70">
      <w:pPr>
        <w:spacing w:before="120"/>
        <w:ind w:firstLine="720"/>
        <w:jc w:val="both"/>
        <w:rPr>
          <w:sz w:val="28"/>
          <w:szCs w:val="28"/>
        </w:rPr>
      </w:pPr>
      <w:r w:rsidRPr="00612C2C">
        <w:rPr>
          <w:sz w:val="28"/>
          <w:szCs w:val="28"/>
        </w:rPr>
        <w:t xml:space="preserve">+ Tài </w:t>
      </w:r>
      <w:proofErr w:type="spellStart"/>
      <w:r w:rsidRPr="00612C2C">
        <w:rPr>
          <w:sz w:val="28"/>
          <w:szCs w:val="28"/>
        </w:rPr>
        <w:t>liệu</w:t>
      </w:r>
      <w:proofErr w:type="spellEnd"/>
      <w:r w:rsidRPr="00612C2C">
        <w:rPr>
          <w:sz w:val="28"/>
          <w:szCs w:val="28"/>
        </w:rPr>
        <w:t xml:space="preserve"> </w:t>
      </w:r>
      <w:proofErr w:type="spellStart"/>
      <w:r w:rsidRPr="00612C2C">
        <w:rPr>
          <w:sz w:val="28"/>
          <w:szCs w:val="28"/>
        </w:rPr>
        <w:t>sau</w:t>
      </w:r>
      <w:proofErr w:type="spellEnd"/>
      <w:r w:rsidRPr="00612C2C">
        <w:rPr>
          <w:sz w:val="28"/>
          <w:szCs w:val="28"/>
        </w:rPr>
        <w:t xml:space="preserve"> </w:t>
      </w:r>
      <w:proofErr w:type="spellStart"/>
      <w:r w:rsidRPr="00612C2C">
        <w:rPr>
          <w:sz w:val="28"/>
          <w:szCs w:val="28"/>
        </w:rPr>
        <w:t>chỉnh</w:t>
      </w:r>
      <w:proofErr w:type="spellEnd"/>
      <w:r w:rsidRPr="00612C2C">
        <w:rPr>
          <w:sz w:val="28"/>
          <w:szCs w:val="28"/>
        </w:rPr>
        <w:t xml:space="preserve"> </w:t>
      </w:r>
      <w:proofErr w:type="spellStart"/>
      <w:r w:rsidRPr="00612C2C">
        <w:rPr>
          <w:sz w:val="28"/>
          <w:szCs w:val="28"/>
        </w:rPr>
        <w:t>lý</w:t>
      </w:r>
      <w:proofErr w:type="spellEnd"/>
      <w:r w:rsidRPr="00612C2C">
        <w:rPr>
          <w:sz w:val="28"/>
          <w:szCs w:val="28"/>
        </w:rPr>
        <w:t xml:space="preserve"> </w:t>
      </w:r>
      <w:proofErr w:type="spellStart"/>
      <w:r w:rsidRPr="00612C2C">
        <w:rPr>
          <w:sz w:val="28"/>
          <w:szCs w:val="28"/>
        </w:rPr>
        <w:t>sẽ</w:t>
      </w:r>
      <w:proofErr w:type="spellEnd"/>
      <w:r w:rsidRPr="00612C2C">
        <w:rPr>
          <w:sz w:val="28"/>
          <w:szCs w:val="28"/>
        </w:rPr>
        <w:t xml:space="preserve"> </w:t>
      </w:r>
      <w:proofErr w:type="spellStart"/>
      <w:r w:rsidRPr="00612C2C">
        <w:rPr>
          <w:sz w:val="28"/>
          <w:szCs w:val="28"/>
        </w:rPr>
        <w:t>được</w:t>
      </w:r>
      <w:proofErr w:type="spellEnd"/>
      <w:r w:rsidRPr="00612C2C">
        <w:rPr>
          <w:sz w:val="28"/>
          <w:szCs w:val="28"/>
        </w:rPr>
        <w:t xml:space="preserve"> </w:t>
      </w:r>
      <w:proofErr w:type="spellStart"/>
      <w:r w:rsidRPr="00612C2C">
        <w:rPr>
          <w:sz w:val="28"/>
          <w:szCs w:val="28"/>
        </w:rPr>
        <w:t>lập</w:t>
      </w:r>
      <w:proofErr w:type="spellEnd"/>
      <w:r w:rsidRPr="00612C2C">
        <w:rPr>
          <w:sz w:val="28"/>
          <w:szCs w:val="28"/>
        </w:rPr>
        <w:t xml:space="preserve"> </w:t>
      </w:r>
      <w:proofErr w:type="spellStart"/>
      <w:r w:rsidRPr="00612C2C">
        <w:rPr>
          <w:sz w:val="28"/>
          <w:szCs w:val="28"/>
        </w:rPr>
        <w:t>thành</w:t>
      </w:r>
      <w:proofErr w:type="spellEnd"/>
      <w:r w:rsidRPr="00612C2C">
        <w:rPr>
          <w:sz w:val="28"/>
          <w:szCs w:val="28"/>
        </w:rPr>
        <w:t xml:space="preserve"> </w:t>
      </w:r>
      <w:proofErr w:type="spellStart"/>
      <w:r w:rsidRPr="00612C2C">
        <w:rPr>
          <w:sz w:val="28"/>
          <w:szCs w:val="28"/>
        </w:rPr>
        <w:t>hồ</w:t>
      </w:r>
      <w:proofErr w:type="spellEnd"/>
      <w:r w:rsidRPr="00612C2C">
        <w:rPr>
          <w:sz w:val="28"/>
          <w:szCs w:val="28"/>
        </w:rPr>
        <w:t xml:space="preserve"> </w:t>
      </w:r>
      <w:proofErr w:type="spellStart"/>
      <w:r w:rsidRPr="00612C2C">
        <w:rPr>
          <w:sz w:val="28"/>
          <w:szCs w:val="28"/>
        </w:rPr>
        <w:t>sơ</w:t>
      </w:r>
      <w:proofErr w:type="spellEnd"/>
      <w:r w:rsidRPr="00612C2C">
        <w:rPr>
          <w:sz w:val="28"/>
          <w:szCs w:val="28"/>
        </w:rPr>
        <w:t xml:space="preserve">, </w:t>
      </w:r>
      <w:proofErr w:type="spellStart"/>
      <w:r w:rsidRPr="00612C2C">
        <w:rPr>
          <w:sz w:val="28"/>
          <w:szCs w:val="28"/>
        </w:rPr>
        <w:t>đơn</w:t>
      </w:r>
      <w:proofErr w:type="spellEnd"/>
      <w:r w:rsidRPr="00612C2C">
        <w:rPr>
          <w:sz w:val="28"/>
          <w:szCs w:val="28"/>
        </w:rPr>
        <w:t xml:space="preserve"> </w:t>
      </w:r>
      <w:proofErr w:type="spellStart"/>
      <w:r w:rsidRPr="00612C2C">
        <w:rPr>
          <w:sz w:val="28"/>
          <w:szCs w:val="28"/>
        </w:rPr>
        <w:t>vị</w:t>
      </w:r>
      <w:proofErr w:type="spellEnd"/>
      <w:r w:rsidRPr="00612C2C">
        <w:rPr>
          <w:sz w:val="28"/>
          <w:szCs w:val="28"/>
        </w:rPr>
        <w:t xml:space="preserve"> </w:t>
      </w:r>
      <w:proofErr w:type="spellStart"/>
      <w:r w:rsidRPr="00612C2C">
        <w:rPr>
          <w:sz w:val="28"/>
          <w:szCs w:val="28"/>
        </w:rPr>
        <w:t>bảo</w:t>
      </w:r>
      <w:proofErr w:type="spellEnd"/>
      <w:r w:rsidRPr="00612C2C">
        <w:rPr>
          <w:sz w:val="28"/>
          <w:szCs w:val="28"/>
        </w:rPr>
        <w:t xml:space="preserve"> </w:t>
      </w:r>
      <w:proofErr w:type="spellStart"/>
      <w:r w:rsidRPr="00612C2C">
        <w:rPr>
          <w:sz w:val="28"/>
          <w:szCs w:val="28"/>
        </w:rPr>
        <w:t>quản</w:t>
      </w:r>
      <w:proofErr w:type="spellEnd"/>
      <w:r w:rsidRPr="00612C2C">
        <w:rPr>
          <w:sz w:val="28"/>
          <w:szCs w:val="28"/>
        </w:rPr>
        <w:t xml:space="preserve"> </w:t>
      </w:r>
      <w:proofErr w:type="spellStart"/>
      <w:r w:rsidRPr="00612C2C">
        <w:rPr>
          <w:sz w:val="28"/>
          <w:szCs w:val="28"/>
        </w:rPr>
        <w:t>hoàn</w:t>
      </w:r>
      <w:proofErr w:type="spellEnd"/>
      <w:r w:rsidRPr="00612C2C">
        <w:rPr>
          <w:sz w:val="28"/>
          <w:szCs w:val="28"/>
        </w:rPr>
        <w:t xml:space="preserve"> </w:t>
      </w:r>
      <w:proofErr w:type="spellStart"/>
      <w:r w:rsidRPr="00612C2C">
        <w:rPr>
          <w:sz w:val="28"/>
          <w:szCs w:val="28"/>
        </w:rPr>
        <w:t>chỉnh</w:t>
      </w:r>
      <w:proofErr w:type="spellEnd"/>
      <w:r w:rsidRPr="00612C2C">
        <w:rPr>
          <w:sz w:val="28"/>
          <w:szCs w:val="28"/>
        </w:rPr>
        <w:t xml:space="preserve">; </w:t>
      </w:r>
      <w:proofErr w:type="spellStart"/>
      <w:r w:rsidRPr="00612C2C">
        <w:rPr>
          <w:sz w:val="28"/>
          <w:szCs w:val="28"/>
        </w:rPr>
        <w:t>được</w:t>
      </w:r>
      <w:proofErr w:type="spellEnd"/>
      <w:r w:rsidRPr="00612C2C">
        <w:rPr>
          <w:sz w:val="28"/>
          <w:szCs w:val="28"/>
        </w:rPr>
        <w:t xml:space="preserve"> </w:t>
      </w:r>
      <w:proofErr w:type="spellStart"/>
      <w:r w:rsidRPr="00612C2C">
        <w:rPr>
          <w:sz w:val="28"/>
          <w:szCs w:val="28"/>
        </w:rPr>
        <w:t>hệ</w:t>
      </w:r>
      <w:proofErr w:type="spellEnd"/>
      <w:r w:rsidRPr="00612C2C">
        <w:rPr>
          <w:sz w:val="28"/>
          <w:szCs w:val="28"/>
        </w:rPr>
        <w:t xml:space="preserve"> </w:t>
      </w:r>
      <w:proofErr w:type="spellStart"/>
      <w:r w:rsidRPr="00612C2C">
        <w:rPr>
          <w:sz w:val="28"/>
          <w:szCs w:val="28"/>
        </w:rPr>
        <w:t>thống</w:t>
      </w:r>
      <w:proofErr w:type="spellEnd"/>
      <w:r w:rsidRPr="00612C2C">
        <w:rPr>
          <w:sz w:val="28"/>
          <w:szCs w:val="28"/>
        </w:rPr>
        <w:t xml:space="preserve"> </w:t>
      </w:r>
      <w:proofErr w:type="spellStart"/>
      <w:r w:rsidRPr="00612C2C">
        <w:rPr>
          <w:sz w:val="28"/>
          <w:szCs w:val="28"/>
        </w:rPr>
        <w:t>hóa</w:t>
      </w:r>
      <w:proofErr w:type="spellEnd"/>
      <w:r w:rsidRPr="00612C2C">
        <w:rPr>
          <w:sz w:val="28"/>
          <w:szCs w:val="28"/>
        </w:rPr>
        <w:t xml:space="preserve"> </w:t>
      </w:r>
      <w:proofErr w:type="spellStart"/>
      <w:r w:rsidRPr="00612C2C">
        <w:rPr>
          <w:sz w:val="28"/>
          <w:szCs w:val="28"/>
        </w:rPr>
        <w:t>một</w:t>
      </w:r>
      <w:proofErr w:type="spellEnd"/>
      <w:r w:rsidRPr="00612C2C">
        <w:rPr>
          <w:sz w:val="28"/>
          <w:szCs w:val="28"/>
        </w:rPr>
        <w:t xml:space="preserve"> </w:t>
      </w:r>
      <w:proofErr w:type="spellStart"/>
      <w:r w:rsidRPr="00612C2C">
        <w:rPr>
          <w:sz w:val="28"/>
          <w:szCs w:val="28"/>
        </w:rPr>
        <w:t>cách</w:t>
      </w:r>
      <w:proofErr w:type="spellEnd"/>
      <w:r w:rsidRPr="00612C2C">
        <w:rPr>
          <w:sz w:val="28"/>
          <w:szCs w:val="28"/>
        </w:rPr>
        <w:t xml:space="preserve"> khoa </w:t>
      </w:r>
      <w:proofErr w:type="spellStart"/>
      <w:r w:rsidRPr="00612C2C">
        <w:rPr>
          <w:sz w:val="28"/>
          <w:szCs w:val="28"/>
        </w:rPr>
        <w:t>học</w:t>
      </w:r>
      <w:proofErr w:type="spellEnd"/>
      <w:r w:rsidRPr="00612C2C">
        <w:rPr>
          <w:sz w:val="28"/>
          <w:szCs w:val="28"/>
        </w:rPr>
        <w:t xml:space="preserve">, </w:t>
      </w:r>
      <w:proofErr w:type="spellStart"/>
      <w:r w:rsidRPr="00612C2C">
        <w:rPr>
          <w:sz w:val="28"/>
          <w:szCs w:val="28"/>
        </w:rPr>
        <w:t>kèm</w:t>
      </w:r>
      <w:proofErr w:type="spellEnd"/>
      <w:r w:rsidRPr="00612C2C">
        <w:rPr>
          <w:sz w:val="28"/>
          <w:szCs w:val="28"/>
        </w:rPr>
        <w:t xml:space="preserve"> </w:t>
      </w:r>
      <w:proofErr w:type="spellStart"/>
      <w:r w:rsidRPr="00612C2C">
        <w:rPr>
          <w:sz w:val="28"/>
          <w:szCs w:val="28"/>
        </w:rPr>
        <w:t>theo</w:t>
      </w:r>
      <w:proofErr w:type="spellEnd"/>
      <w:r w:rsidRPr="00612C2C">
        <w:rPr>
          <w:sz w:val="28"/>
          <w:szCs w:val="28"/>
        </w:rPr>
        <w:t xml:space="preserve"> </w:t>
      </w:r>
      <w:proofErr w:type="spellStart"/>
      <w:r w:rsidRPr="00612C2C">
        <w:rPr>
          <w:sz w:val="28"/>
          <w:szCs w:val="28"/>
        </w:rPr>
        <w:t>công</w:t>
      </w:r>
      <w:proofErr w:type="spellEnd"/>
      <w:r w:rsidRPr="00612C2C">
        <w:rPr>
          <w:sz w:val="28"/>
          <w:szCs w:val="28"/>
        </w:rPr>
        <w:t xml:space="preserve"> </w:t>
      </w:r>
      <w:proofErr w:type="spellStart"/>
      <w:r w:rsidRPr="00612C2C">
        <w:rPr>
          <w:sz w:val="28"/>
          <w:szCs w:val="28"/>
        </w:rPr>
        <w:t>cụ</w:t>
      </w:r>
      <w:proofErr w:type="spellEnd"/>
      <w:r w:rsidRPr="00612C2C">
        <w:rPr>
          <w:sz w:val="28"/>
          <w:szCs w:val="28"/>
        </w:rPr>
        <w:t xml:space="preserve"> </w:t>
      </w:r>
      <w:proofErr w:type="spellStart"/>
      <w:r w:rsidRPr="00612C2C">
        <w:rPr>
          <w:sz w:val="28"/>
          <w:szCs w:val="28"/>
        </w:rPr>
        <w:t>tra</w:t>
      </w:r>
      <w:proofErr w:type="spellEnd"/>
      <w:r w:rsidRPr="00612C2C">
        <w:rPr>
          <w:sz w:val="28"/>
          <w:szCs w:val="28"/>
        </w:rPr>
        <w:t xml:space="preserve"> </w:t>
      </w:r>
      <w:proofErr w:type="spellStart"/>
      <w:r w:rsidRPr="00612C2C">
        <w:rPr>
          <w:sz w:val="28"/>
          <w:szCs w:val="28"/>
        </w:rPr>
        <w:t>cứu</w:t>
      </w:r>
      <w:proofErr w:type="spellEnd"/>
      <w:r w:rsidRPr="00612C2C">
        <w:rPr>
          <w:sz w:val="28"/>
          <w:szCs w:val="28"/>
        </w:rPr>
        <w:t xml:space="preserve"> </w:t>
      </w:r>
      <w:proofErr w:type="spellStart"/>
      <w:r w:rsidRPr="00612C2C">
        <w:rPr>
          <w:sz w:val="28"/>
          <w:szCs w:val="28"/>
        </w:rPr>
        <w:t>như</w:t>
      </w:r>
      <w:proofErr w:type="spellEnd"/>
      <w:r w:rsidRPr="00612C2C">
        <w:rPr>
          <w:sz w:val="28"/>
          <w:szCs w:val="28"/>
        </w:rPr>
        <w:t xml:space="preserve"> </w:t>
      </w:r>
      <w:proofErr w:type="spellStart"/>
      <w:r w:rsidRPr="00612C2C">
        <w:rPr>
          <w:sz w:val="28"/>
          <w:szCs w:val="28"/>
        </w:rPr>
        <w:t>mục</w:t>
      </w:r>
      <w:proofErr w:type="spellEnd"/>
      <w:r w:rsidRPr="00612C2C">
        <w:rPr>
          <w:sz w:val="28"/>
          <w:szCs w:val="28"/>
        </w:rPr>
        <w:t xml:space="preserve"> </w:t>
      </w:r>
      <w:proofErr w:type="spellStart"/>
      <w:r w:rsidRPr="00612C2C">
        <w:rPr>
          <w:sz w:val="28"/>
          <w:szCs w:val="28"/>
        </w:rPr>
        <w:t>lục</w:t>
      </w:r>
      <w:proofErr w:type="spellEnd"/>
      <w:r w:rsidRPr="00612C2C">
        <w:rPr>
          <w:sz w:val="28"/>
          <w:szCs w:val="28"/>
        </w:rPr>
        <w:t xml:space="preserve"> </w:t>
      </w:r>
      <w:proofErr w:type="spellStart"/>
      <w:r w:rsidRPr="00612C2C">
        <w:rPr>
          <w:sz w:val="28"/>
          <w:szCs w:val="28"/>
        </w:rPr>
        <w:t>hồ</w:t>
      </w:r>
      <w:proofErr w:type="spellEnd"/>
      <w:r w:rsidRPr="00612C2C">
        <w:rPr>
          <w:sz w:val="28"/>
          <w:szCs w:val="28"/>
        </w:rPr>
        <w:t xml:space="preserve"> </w:t>
      </w:r>
      <w:proofErr w:type="spellStart"/>
      <w:r w:rsidRPr="00612C2C">
        <w:rPr>
          <w:sz w:val="28"/>
          <w:szCs w:val="28"/>
        </w:rPr>
        <w:t>sơ</w:t>
      </w:r>
      <w:proofErr w:type="spellEnd"/>
      <w:r w:rsidRPr="00612C2C">
        <w:rPr>
          <w:sz w:val="28"/>
          <w:szCs w:val="28"/>
        </w:rPr>
        <w:t>.</w:t>
      </w:r>
    </w:p>
    <w:p w14:paraId="1D6393A3" w14:textId="77777777" w:rsidR="00482A70" w:rsidRPr="00612C2C" w:rsidRDefault="00482A70" w:rsidP="00482A70">
      <w:pPr>
        <w:spacing w:before="120"/>
        <w:ind w:firstLine="720"/>
        <w:jc w:val="both"/>
        <w:rPr>
          <w:sz w:val="28"/>
          <w:szCs w:val="28"/>
        </w:rPr>
      </w:pPr>
      <w:r w:rsidRPr="00612C2C">
        <w:rPr>
          <w:sz w:val="28"/>
          <w:szCs w:val="28"/>
        </w:rPr>
        <w:t xml:space="preserve">+ Tài </w:t>
      </w:r>
      <w:proofErr w:type="spellStart"/>
      <w:r w:rsidRPr="00612C2C">
        <w:rPr>
          <w:sz w:val="28"/>
          <w:szCs w:val="28"/>
        </w:rPr>
        <w:t>liệu</w:t>
      </w:r>
      <w:proofErr w:type="spellEnd"/>
      <w:r w:rsidRPr="00612C2C">
        <w:rPr>
          <w:sz w:val="28"/>
          <w:szCs w:val="28"/>
        </w:rPr>
        <w:t xml:space="preserve"> </w:t>
      </w:r>
      <w:proofErr w:type="spellStart"/>
      <w:r w:rsidRPr="00612C2C">
        <w:rPr>
          <w:sz w:val="28"/>
          <w:szCs w:val="28"/>
        </w:rPr>
        <w:t>được</w:t>
      </w:r>
      <w:proofErr w:type="spellEnd"/>
      <w:r w:rsidRPr="00612C2C">
        <w:rPr>
          <w:sz w:val="28"/>
          <w:szCs w:val="28"/>
        </w:rPr>
        <w:t xml:space="preserve"> </w:t>
      </w:r>
      <w:proofErr w:type="spellStart"/>
      <w:r w:rsidRPr="00612C2C">
        <w:rPr>
          <w:sz w:val="28"/>
          <w:szCs w:val="28"/>
        </w:rPr>
        <w:t>phân</w:t>
      </w:r>
      <w:proofErr w:type="spellEnd"/>
      <w:r w:rsidRPr="00612C2C">
        <w:rPr>
          <w:sz w:val="28"/>
          <w:szCs w:val="28"/>
        </w:rPr>
        <w:t xml:space="preserve"> </w:t>
      </w:r>
      <w:proofErr w:type="spellStart"/>
      <w:r w:rsidRPr="00612C2C">
        <w:rPr>
          <w:sz w:val="28"/>
          <w:szCs w:val="28"/>
        </w:rPr>
        <w:t>loại</w:t>
      </w:r>
      <w:proofErr w:type="spellEnd"/>
      <w:r w:rsidRPr="00612C2C">
        <w:rPr>
          <w:sz w:val="28"/>
          <w:szCs w:val="28"/>
        </w:rPr>
        <w:t xml:space="preserve">, </w:t>
      </w:r>
      <w:proofErr w:type="spellStart"/>
      <w:r w:rsidRPr="00612C2C">
        <w:rPr>
          <w:sz w:val="28"/>
          <w:szCs w:val="28"/>
        </w:rPr>
        <w:t>chỉnh</w:t>
      </w:r>
      <w:proofErr w:type="spellEnd"/>
      <w:r w:rsidRPr="00612C2C">
        <w:rPr>
          <w:sz w:val="28"/>
          <w:szCs w:val="28"/>
        </w:rPr>
        <w:t xml:space="preserve"> </w:t>
      </w:r>
      <w:proofErr w:type="spellStart"/>
      <w:r w:rsidRPr="00612C2C">
        <w:rPr>
          <w:sz w:val="28"/>
          <w:szCs w:val="28"/>
        </w:rPr>
        <w:t>lý</w:t>
      </w:r>
      <w:proofErr w:type="spellEnd"/>
      <w:r w:rsidRPr="00612C2C">
        <w:rPr>
          <w:sz w:val="28"/>
          <w:szCs w:val="28"/>
        </w:rPr>
        <w:t xml:space="preserve">, </w:t>
      </w:r>
      <w:proofErr w:type="spellStart"/>
      <w:r w:rsidRPr="00612C2C">
        <w:rPr>
          <w:sz w:val="28"/>
          <w:szCs w:val="28"/>
        </w:rPr>
        <w:t>sắp</w:t>
      </w:r>
      <w:proofErr w:type="spellEnd"/>
      <w:r w:rsidRPr="00612C2C">
        <w:rPr>
          <w:sz w:val="28"/>
          <w:szCs w:val="28"/>
        </w:rPr>
        <w:t xml:space="preserve"> </w:t>
      </w:r>
      <w:proofErr w:type="spellStart"/>
      <w:r w:rsidRPr="00612C2C">
        <w:rPr>
          <w:sz w:val="28"/>
          <w:szCs w:val="28"/>
        </w:rPr>
        <w:t>xếp</w:t>
      </w:r>
      <w:proofErr w:type="spellEnd"/>
      <w:r w:rsidRPr="00612C2C">
        <w:rPr>
          <w:sz w:val="28"/>
          <w:szCs w:val="28"/>
        </w:rPr>
        <w:t xml:space="preserve"> khoa </w:t>
      </w:r>
      <w:proofErr w:type="spellStart"/>
      <w:r w:rsidRPr="00612C2C">
        <w:rPr>
          <w:sz w:val="28"/>
          <w:szCs w:val="28"/>
        </w:rPr>
        <w:t>học</w:t>
      </w:r>
      <w:proofErr w:type="spellEnd"/>
      <w:r w:rsidRPr="00612C2C">
        <w:rPr>
          <w:sz w:val="28"/>
          <w:szCs w:val="28"/>
        </w:rPr>
        <w:t xml:space="preserve"> </w:t>
      </w:r>
      <w:proofErr w:type="spellStart"/>
      <w:r w:rsidRPr="00612C2C">
        <w:rPr>
          <w:sz w:val="28"/>
          <w:szCs w:val="28"/>
        </w:rPr>
        <w:t>theo</w:t>
      </w:r>
      <w:proofErr w:type="spellEnd"/>
      <w:r w:rsidRPr="00612C2C">
        <w:rPr>
          <w:sz w:val="28"/>
          <w:szCs w:val="28"/>
        </w:rPr>
        <w:t xml:space="preserve"> </w:t>
      </w:r>
      <w:proofErr w:type="spellStart"/>
      <w:r w:rsidRPr="00612C2C">
        <w:rPr>
          <w:sz w:val="28"/>
          <w:szCs w:val="28"/>
        </w:rPr>
        <w:t>đúng</w:t>
      </w:r>
      <w:proofErr w:type="spellEnd"/>
      <w:r w:rsidRPr="00612C2C">
        <w:rPr>
          <w:sz w:val="28"/>
          <w:szCs w:val="28"/>
        </w:rPr>
        <w:t xml:space="preserve"> </w:t>
      </w:r>
      <w:proofErr w:type="spellStart"/>
      <w:r w:rsidRPr="00612C2C">
        <w:rPr>
          <w:sz w:val="28"/>
          <w:szCs w:val="28"/>
        </w:rPr>
        <w:t>chuyên</w:t>
      </w:r>
      <w:proofErr w:type="spellEnd"/>
      <w:r w:rsidRPr="00612C2C">
        <w:rPr>
          <w:sz w:val="28"/>
          <w:szCs w:val="28"/>
        </w:rPr>
        <w:t xml:space="preserve"> </w:t>
      </w:r>
      <w:proofErr w:type="spellStart"/>
      <w:r w:rsidRPr="00612C2C">
        <w:rPr>
          <w:sz w:val="28"/>
          <w:szCs w:val="28"/>
        </w:rPr>
        <w:t>môn</w:t>
      </w:r>
      <w:proofErr w:type="spellEnd"/>
      <w:r w:rsidRPr="00612C2C">
        <w:rPr>
          <w:sz w:val="28"/>
          <w:szCs w:val="28"/>
        </w:rPr>
        <w:t xml:space="preserve">, </w:t>
      </w:r>
      <w:proofErr w:type="spellStart"/>
      <w:r w:rsidRPr="00612C2C">
        <w:rPr>
          <w:sz w:val="28"/>
          <w:szCs w:val="28"/>
        </w:rPr>
        <w:t>nghiệp</w:t>
      </w:r>
      <w:proofErr w:type="spellEnd"/>
      <w:r w:rsidRPr="00612C2C">
        <w:rPr>
          <w:sz w:val="28"/>
          <w:szCs w:val="28"/>
        </w:rPr>
        <w:t xml:space="preserve"> </w:t>
      </w:r>
      <w:proofErr w:type="spellStart"/>
      <w:r w:rsidRPr="00612C2C">
        <w:rPr>
          <w:sz w:val="28"/>
          <w:szCs w:val="28"/>
        </w:rPr>
        <w:t>vụ</w:t>
      </w:r>
      <w:proofErr w:type="spellEnd"/>
      <w:r w:rsidRPr="00612C2C">
        <w:rPr>
          <w:sz w:val="28"/>
          <w:szCs w:val="28"/>
        </w:rPr>
        <w:t xml:space="preserve"> </w:t>
      </w:r>
      <w:proofErr w:type="spellStart"/>
      <w:r w:rsidRPr="00612C2C">
        <w:rPr>
          <w:sz w:val="28"/>
          <w:szCs w:val="28"/>
        </w:rPr>
        <w:t>lưu</w:t>
      </w:r>
      <w:proofErr w:type="spellEnd"/>
      <w:r w:rsidRPr="00612C2C">
        <w:rPr>
          <w:sz w:val="28"/>
          <w:szCs w:val="28"/>
        </w:rPr>
        <w:t xml:space="preserve"> </w:t>
      </w:r>
      <w:proofErr w:type="spellStart"/>
      <w:r w:rsidRPr="00612C2C">
        <w:rPr>
          <w:sz w:val="28"/>
          <w:szCs w:val="28"/>
        </w:rPr>
        <w:t>trữ</w:t>
      </w:r>
      <w:proofErr w:type="spellEnd"/>
      <w:r w:rsidRPr="00612C2C">
        <w:rPr>
          <w:sz w:val="28"/>
          <w:szCs w:val="28"/>
        </w:rPr>
        <w:t xml:space="preserve"> </w:t>
      </w:r>
      <w:proofErr w:type="spellStart"/>
      <w:r w:rsidRPr="00612C2C">
        <w:rPr>
          <w:sz w:val="28"/>
          <w:szCs w:val="28"/>
        </w:rPr>
        <w:t>đáp</w:t>
      </w:r>
      <w:proofErr w:type="spellEnd"/>
      <w:r w:rsidRPr="00612C2C">
        <w:rPr>
          <w:sz w:val="28"/>
          <w:szCs w:val="28"/>
        </w:rPr>
        <w:t xml:space="preserve"> </w:t>
      </w:r>
      <w:proofErr w:type="spellStart"/>
      <w:r w:rsidRPr="00612C2C">
        <w:rPr>
          <w:sz w:val="28"/>
          <w:szCs w:val="28"/>
        </w:rPr>
        <w:t>ứng</w:t>
      </w:r>
      <w:proofErr w:type="spellEnd"/>
      <w:r w:rsidRPr="00612C2C">
        <w:rPr>
          <w:sz w:val="28"/>
          <w:szCs w:val="28"/>
        </w:rPr>
        <w:t xml:space="preserve"> </w:t>
      </w:r>
      <w:proofErr w:type="spellStart"/>
      <w:r w:rsidRPr="00612C2C">
        <w:rPr>
          <w:sz w:val="28"/>
          <w:szCs w:val="28"/>
        </w:rPr>
        <w:t>được</w:t>
      </w:r>
      <w:proofErr w:type="spellEnd"/>
      <w:r w:rsidRPr="00612C2C">
        <w:rPr>
          <w:sz w:val="28"/>
          <w:szCs w:val="28"/>
        </w:rPr>
        <w:t xml:space="preserve"> </w:t>
      </w:r>
      <w:proofErr w:type="spellStart"/>
      <w:r w:rsidRPr="00612C2C">
        <w:rPr>
          <w:sz w:val="28"/>
          <w:szCs w:val="28"/>
        </w:rPr>
        <w:t>yêu</w:t>
      </w:r>
      <w:proofErr w:type="spellEnd"/>
      <w:r w:rsidRPr="00612C2C">
        <w:rPr>
          <w:sz w:val="28"/>
          <w:szCs w:val="28"/>
        </w:rPr>
        <w:t xml:space="preserve"> </w:t>
      </w:r>
      <w:proofErr w:type="spellStart"/>
      <w:r w:rsidRPr="00612C2C">
        <w:rPr>
          <w:sz w:val="28"/>
          <w:szCs w:val="28"/>
        </w:rPr>
        <w:t>cầu</w:t>
      </w:r>
      <w:proofErr w:type="spellEnd"/>
      <w:r w:rsidRPr="00612C2C">
        <w:rPr>
          <w:sz w:val="28"/>
          <w:szCs w:val="28"/>
        </w:rPr>
        <w:t xml:space="preserve"> </w:t>
      </w:r>
      <w:proofErr w:type="spellStart"/>
      <w:r w:rsidRPr="00612C2C">
        <w:rPr>
          <w:sz w:val="28"/>
          <w:szCs w:val="28"/>
        </w:rPr>
        <w:t>của</w:t>
      </w:r>
      <w:proofErr w:type="spellEnd"/>
      <w:r w:rsidRPr="00612C2C">
        <w:rPr>
          <w:sz w:val="28"/>
          <w:szCs w:val="28"/>
        </w:rPr>
        <w:t xml:space="preserve"> </w:t>
      </w:r>
      <w:proofErr w:type="spellStart"/>
      <w:r w:rsidRPr="00612C2C">
        <w:rPr>
          <w:sz w:val="28"/>
          <w:szCs w:val="28"/>
        </w:rPr>
        <w:t>quản</w:t>
      </w:r>
      <w:proofErr w:type="spellEnd"/>
      <w:r w:rsidRPr="00612C2C">
        <w:rPr>
          <w:sz w:val="28"/>
          <w:szCs w:val="28"/>
        </w:rPr>
        <w:t xml:space="preserve"> </w:t>
      </w:r>
      <w:proofErr w:type="spellStart"/>
      <w:r w:rsidRPr="00612C2C">
        <w:rPr>
          <w:sz w:val="28"/>
          <w:szCs w:val="28"/>
        </w:rPr>
        <w:t>lý</w:t>
      </w:r>
      <w:proofErr w:type="spellEnd"/>
      <w:r w:rsidRPr="00612C2C">
        <w:rPr>
          <w:sz w:val="28"/>
          <w:szCs w:val="28"/>
        </w:rPr>
        <w:t xml:space="preserve"> </w:t>
      </w:r>
      <w:proofErr w:type="spellStart"/>
      <w:r w:rsidRPr="00612C2C">
        <w:rPr>
          <w:sz w:val="28"/>
          <w:szCs w:val="28"/>
        </w:rPr>
        <w:t>và</w:t>
      </w:r>
      <w:proofErr w:type="spellEnd"/>
      <w:r w:rsidRPr="00612C2C">
        <w:rPr>
          <w:sz w:val="28"/>
          <w:szCs w:val="28"/>
        </w:rPr>
        <w:t xml:space="preserve"> </w:t>
      </w:r>
      <w:proofErr w:type="spellStart"/>
      <w:r w:rsidRPr="00612C2C">
        <w:rPr>
          <w:sz w:val="28"/>
          <w:szCs w:val="28"/>
        </w:rPr>
        <w:t>tra</w:t>
      </w:r>
      <w:proofErr w:type="spellEnd"/>
      <w:r w:rsidRPr="00612C2C">
        <w:rPr>
          <w:sz w:val="28"/>
          <w:szCs w:val="28"/>
        </w:rPr>
        <w:t xml:space="preserve"> </w:t>
      </w:r>
      <w:proofErr w:type="spellStart"/>
      <w:r w:rsidRPr="00612C2C">
        <w:rPr>
          <w:sz w:val="28"/>
          <w:szCs w:val="28"/>
        </w:rPr>
        <w:t>tìm</w:t>
      </w:r>
      <w:proofErr w:type="spellEnd"/>
      <w:r w:rsidRPr="00612C2C">
        <w:rPr>
          <w:sz w:val="28"/>
          <w:szCs w:val="28"/>
        </w:rPr>
        <w:t xml:space="preserve"> </w:t>
      </w:r>
      <w:proofErr w:type="spellStart"/>
      <w:r w:rsidRPr="00612C2C">
        <w:rPr>
          <w:sz w:val="28"/>
          <w:szCs w:val="28"/>
        </w:rPr>
        <w:t>tài</w:t>
      </w:r>
      <w:proofErr w:type="spellEnd"/>
      <w:r w:rsidRPr="00612C2C">
        <w:rPr>
          <w:sz w:val="28"/>
          <w:szCs w:val="28"/>
        </w:rPr>
        <w:t xml:space="preserve"> </w:t>
      </w:r>
      <w:proofErr w:type="spellStart"/>
      <w:r w:rsidRPr="00612C2C">
        <w:rPr>
          <w:sz w:val="28"/>
          <w:szCs w:val="28"/>
        </w:rPr>
        <w:t>liệu</w:t>
      </w:r>
      <w:proofErr w:type="spellEnd"/>
      <w:r w:rsidRPr="00612C2C">
        <w:rPr>
          <w:sz w:val="28"/>
          <w:szCs w:val="28"/>
        </w:rPr>
        <w:t xml:space="preserve"> </w:t>
      </w:r>
      <w:proofErr w:type="spellStart"/>
      <w:r w:rsidRPr="00612C2C">
        <w:rPr>
          <w:sz w:val="28"/>
          <w:szCs w:val="28"/>
        </w:rPr>
        <w:t>phục</w:t>
      </w:r>
      <w:proofErr w:type="spellEnd"/>
      <w:r w:rsidRPr="00612C2C">
        <w:rPr>
          <w:sz w:val="28"/>
          <w:szCs w:val="28"/>
        </w:rPr>
        <w:t xml:space="preserve"> </w:t>
      </w:r>
      <w:proofErr w:type="spellStart"/>
      <w:r w:rsidRPr="00612C2C">
        <w:rPr>
          <w:sz w:val="28"/>
          <w:szCs w:val="28"/>
        </w:rPr>
        <w:t>vụ</w:t>
      </w:r>
      <w:proofErr w:type="spellEnd"/>
      <w:r w:rsidRPr="00612C2C">
        <w:rPr>
          <w:sz w:val="28"/>
          <w:szCs w:val="28"/>
        </w:rPr>
        <w:t xml:space="preserve"> </w:t>
      </w:r>
      <w:proofErr w:type="spellStart"/>
      <w:r w:rsidRPr="00612C2C">
        <w:rPr>
          <w:sz w:val="28"/>
          <w:szCs w:val="28"/>
        </w:rPr>
        <w:t>giải</w:t>
      </w:r>
      <w:proofErr w:type="spellEnd"/>
      <w:r w:rsidRPr="00612C2C">
        <w:rPr>
          <w:sz w:val="28"/>
          <w:szCs w:val="28"/>
        </w:rPr>
        <w:t xml:space="preserve"> </w:t>
      </w:r>
      <w:proofErr w:type="spellStart"/>
      <w:r w:rsidRPr="00612C2C">
        <w:rPr>
          <w:sz w:val="28"/>
          <w:szCs w:val="28"/>
        </w:rPr>
        <w:t>quyết</w:t>
      </w:r>
      <w:proofErr w:type="spellEnd"/>
      <w:r w:rsidRPr="00612C2C">
        <w:rPr>
          <w:sz w:val="28"/>
          <w:szCs w:val="28"/>
        </w:rPr>
        <w:t xml:space="preserve"> </w:t>
      </w:r>
      <w:proofErr w:type="spellStart"/>
      <w:r w:rsidRPr="00612C2C">
        <w:rPr>
          <w:sz w:val="28"/>
          <w:szCs w:val="28"/>
        </w:rPr>
        <w:t>công</w:t>
      </w:r>
      <w:proofErr w:type="spellEnd"/>
      <w:r w:rsidRPr="00612C2C">
        <w:rPr>
          <w:sz w:val="28"/>
          <w:szCs w:val="28"/>
        </w:rPr>
        <w:t xml:space="preserve"> </w:t>
      </w:r>
      <w:proofErr w:type="spellStart"/>
      <w:r w:rsidRPr="00612C2C">
        <w:rPr>
          <w:sz w:val="28"/>
          <w:szCs w:val="28"/>
        </w:rPr>
        <w:t>việc</w:t>
      </w:r>
      <w:proofErr w:type="spellEnd"/>
      <w:r w:rsidRPr="00612C2C">
        <w:rPr>
          <w:sz w:val="28"/>
          <w:szCs w:val="28"/>
        </w:rPr>
        <w:t xml:space="preserve"> </w:t>
      </w:r>
      <w:proofErr w:type="spellStart"/>
      <w:r w:rsidRPr="00612C2C">
        <w:rPr>
          <w:sz w:val="28"/>
          <w:szCs w:val="28"/>
        </w:rPr>
        <w:t>trong</w:t>
      </w:r>
      <w:proofErr w:type="spellEnd"/>
      <w:r w:rsidRPr="00612C2C">
        <w:rPr>
          <w:sz w:val="28"/>
          <w:szCs w:val="28"/>
        </w:rPr>
        <w:t xml:space="preserve"> </w:t>
      </w:r>
      <w:proofErr w:type="spellStart"/>
      <w:r w:rsidRPr="00612C2C">
        <w:rPr>
          <w:sz w:val="28"/>
          <w:szCs w:val="28"/>
        </w:rPr>
        <w:t>thực</w:t>
      </w:r>
      <w:proofErr w:type="spellEnd"/>
      <w:r w:rsidRPr="00612C2C">
        <w:rPr>
          <w:sz w:val="28"/>
          <w:szCs w:val="28"/>
        </w:rPr>
        <w:t xml:space="preserve"> </w:t>
      </w:r>
      <w:proofErr w:type="spellStart"/>
      <w:r w:rsidRPr="00612C2C">
        <w:rPr>
          <w:sz w:val="28"/>
          <w:szCs w:val="28"/>
        </w:rPr>
        <w:t>tế</w:t>
      </w:r>
      <w:proofErr w:type="spellEnd"/>
      <w:r w:rsidRPr="00612C2C">
        <w:rPr>
          <w:sz w:val="28"/>
          <w:szCs w:val="28"/>
        </w:rPr>
        <w:t xml:space="preserve"> </w:t>
      </w:r>
      <w:proofErr w:type="spellStart"/>
      <w:r w:rsidRPr="00612C2C">
        <w:rPr>
          <w:sz w:val="28"/>
          <w:szCs w:val="28"/>
        </w:rPr>
        <w:t>của</w:t>
      </w:r>
      <w:proofErr w:type="spellEnd"/>
      <w:r w:rsidRPr="00612C2C">
        <w:rPr>
          <w:sz w:val="28"/>
          <w:szCs w:val="28"/>
        </w:rPr>
        <w:t xml:space="preserve"> </w:t>
      </w:r>
      <w:proofErr w:type="spellStart"/>
      <w:r w:rsidRPr="00612C2C">
        <w:rPr>
          <w:sz w:val="28"/>
          <w:szCs w:val="28"/>
        </w:rPr>
        <w:t>cơ</w:t>
      </w:r>
      <w:proofErr w:type="spellEnd"/>
      <w:r w:rsidRPr="00612C2C">
        <w:rPr>
          <w:sz w:val="28"/>
          <w:szCs w:val="28"/>
        </w:rPr>
        <w:t xml:space="preserve"> </w:t>
      </w:r>
      <w:proofErr w:type="spellStart"/>
      <w:proofErr w:type="gramStart"/>
      <w:r w:rsidRPr="00612C2C">
        <w:rPr>
          <w:sz w:val="28"/>
          <w:szCs w:val="28"/>
        </w:rPr>
        <w:t>quan</w:t>
      </w:r>
      <w:proofErr w:type="spellEnd"/>
      <w:r w:rsidRPr="00612C2C">
        <w:rPr>
          <w:sz w:val="28"/>
          <w:szCs w:val="28"/>
        </w:rPr>
        <w:t>;</w:t>
      </w:r>
      <w:proofErr w:type="gramEnd"/>
    </w:p>
    <w:p w14:paraId="102392DC" w14:textId="77777777" w:rsidR="00482A70" w:rsidRPr="00612C2C" w:rsidRDefault="00482A70" w:rsidP="00482A70">
      <w:pPr>
        <w:spacing w:before="120"/>
        <w:ind w:firstLine="720"/>
        <w:jc w:val="both"/>
        <w:rPr>
          <w:sz w:val="28"/>
          <w:szCs w:val="28"/>
        </w:rPr>
      </w:pPr>
      <w:r w:rsidRPr="00612C2C">
        <w:rPr>
          <w:sz w:val="28"/>
          <w:szCs w:val="28"/>
        </w:rPr>
        <w:t xml:space="preserve">+ </w:t>
      </w:r>
      <w:proofErr w:type="spellStart"/>
      <w:r w:rsidRPr="00612C2C">
        <w:rPr>
          <w:sz w:val="28"/>
          <w:szCs w:val="28"/>
        </w:rPr>
        <w:t>Xác</w:t>
      </w:r>
      <w:proofErr w:type="spellEnd"/>
      <w:r w:rsidRPr="00612C2C">
        <w:rPr>
          <w:sz w:val="28"/>
          <w:szCs w:val="28"/>
        </w:rPr>
        <w:t xml:space="preserve"> </w:t>
      </w:r>
      <w:proofErr w:type="spellStart"/>
      <w:r w:rsidRPr="00612C2C">
        <w:rPr>
          <w:sz w:val="28"/>
          <w:szCs w:val="28"/>
        </w:rPr>
        <w:t>định</w:t>
      </w:r>
      <w:proofErr w:type="spellEnd"/>
      <w:r w:rsidRPr="00612C2C">
        <w:rPr>
          <w:sz w:val="28"/>
          <w:szCs w:val="28"/>
        </w:rPr>
        <w:t xml:space="preserve"> </w:t>
      </w:r>
      <w:proofErr w:type="spellStart"/>
      <w:r w:rsidRPr="00612C2C">
        <w:rPr>
          <w:sz w:val="28"/>
          <w:szCs w:val="28"/>
        </w:rPr>
        <w:t>giá</w:t>
      </w:r>
      <w:proofErr w:type="spellEnd"/>
      <w:r w:rsidRPr="00612C2C">
        <w:rPr>
          <w:sz w:val="28"/>
          <w:szCs w:val="28"/>
        </w:rPr>
        <w:t xml:space="preserve"> </w:t>
      </w:r>
      <w:proofErr w:type="spellStart"/>
      <w:r w:rsidRPr="00612C2C">
        <w:rPr>
          <w:sz w:val="28"/>
          <w:szCs w:val="28"/>
        </w:rPr>
        <w:t>trị</w:t>
      </w:r>
      <w:proofErr w:type="spellEnd"/>
      <w:r w:rsidRPr="00612C2C">
        <w:rPr>
          <w:sz w:val="28"/>
          <w:szCs w:val="28"/>
        </w:rPr>
        <w:t xml:space="preserve"> </w:t>
      </w:r>
      <w:proofErr w:type="spellStart"/>
      <w:r w:rsidRPr="00612C2C">
        <w:rPr>
          <w:sz w:val="28"/>
          <w:szCs w:val="28"/>
        </w:rPr>
        <w:t>tài</w:t>
      </w:r>
      <w:proofErr w:type="spellEnd"/>
      <w:r w:rsidRPr="00612C2C">
        <w:rPr>
          <w:sz w:val="28"/>
          <w:szCs w:val="28"/>
        </w:rPr>
        <w:t xml:space="preserve"> </w:t>
      </w:r>
      <w:proofErr w:type="spellStart"/>
      <w:r w:rsidRPr="00612C2C">
        <w:rPr>
          <w:sz w:val="28"/>
          <w:szCs w:val="28"/>
        </w:rPr>
        <w:t>liệu</w:t>
      </w:r>
      <w:proofErr w:type="spellEnd"/>
      <w:r w:rsidRPr="00612C2C">
        <w:rPr>
          <w:sz w:val="28"/>
          <w:szCs w:val="28"/>
        </w:rPr>
        <w:t xml:space="preserve">, </w:t>
      </w:r>
      <w:proofErr w:type="spellStart"/>
      <w:r w:rsidRPr="00612C2C">
        <w:rPr>
          <w:sz w:val="28"/>
          <w:szCs w:val="28"/>
        </w:rPr>
        <w:t>loại</w:t>
      </w:r>
      <w:proofErr w:type="spellEnd"/>
      <w:r w:rsidRPr="00612C2C">
        <w:rPr>
          <w:sz w:val="28"/>
          <w:szCs w:val="28"/>
        </w:rPr>
        <w:t xml:space="preserve"> </w:t>
      </w:r>
      <w:proofErr w:type="spellStart"/>
      <w:r w:rsidRPr="00612C2C">
        <w:rPr>
          <w:sz w:val="28"/>
          <w:szCs w:val="28"/>
        </w:rPr>
        <w:t>bỏ</w:t>
      </w:r>
      <w:proofErr w:type="spellEnd"/>
      <w:r w:rsidRPr="00612C2C">
        <w:rPr>
          <w:sz w:val="28"/>
          <w:szCs w:val="28"/>
        </w:rPr>
        <w:t xml:space="preserve"> </w:t>
      </w:r>
      <w:proofErr w:type="spellStart"/>
      <w:r w:rsidRPr="00612C2C">
        <w:rPr>
          <w:sz w:val="28"/>
          <w:szCs w:val="28"/>
        </w:rPr>
        <w:t>được</w:t>
      </w:r>
      <w:proofErr w:type="spellEnd"/>
      <w:r w:rsidRPr="00612C2C">
        <w:rPr>
          <w:sz w:val="28"/>
          <w:szCs w:val="28"/>
        </w:rPr>
        <w:t xml:space="preserve"> </w:t>
      </w:r>
      <w:proofErr w:type="spellStart"/>
      <w:r w:rsidRPr="00612C2C">
        <w:rPr>
          <w:sz w:val="28"/>
          <w:szCs w:val="28"/>
        </w:rPr>
        <w:t>những</w:t>
      </w:r>
      <w:proofErr w:type="spellEnd"/>
      <w:r w:rsidRPr="00612C2C">
        <w:rPr>
          <w:sz w:val="28"/>
          <w:szCs w:val="28"/>
        </w:rPr>
        <w:t xml:space="preserve"> </w:t>
      </w:r>
      <w:proofErr w:type="spellStart"/>
      <w:r w:rsidRPr="00612C2C">
        <w:rPr>
          <w:sz w:val="28"/>
          <w:szCs w:val="28"/>
        </w:rPr>
        <w:t>tài</w:t>
      </w:r>
      <w:proofErr w:type="spellEnd"/>
      <w:r w:rsidRPr="00612C2C">
        <w:rPr>
          <w:sz w:val="28"/>
          <w:szCs w:val="28"/>
        </w:rPr>
        <w:t xml:space="preserve"> </w:t>
      </w:r>
      <w:proofErr w:type="spellStart"/>
      <w:r w:rsidRPr="00612C2C">
        <w:rPr>
          <w:sz w:val="28"/>
          <w:szCs w:val="28"/>
        </w:rPr>
        <w:t>liệu</w:t>
      </w:r>
      <w:proofErr w:type="spellEnd"/>
      <w:r w:rsidRPr="00612C2C">
        <w:rPr>
          <w:sz w:val="28"/>
          <w:szCs w:val="28"/>
        </w:rPr>
        <w:t xml:space="preserve"> </w:t>
      </w:r>
      <w:proofErr w:type="spellStart"/>
      <w:r w:rsidRPr="00612C2C">
        <w:rPr>
          <w:sz w:val="28"/>
          <w:szCs w:val="28"/>
        </w:rPr>
        <w:t>trùng</w:t>
      </w:r>
      <w:proofErr w:type="spellEnd"/>
      <w:r w:rsidRPr="00612C2C">
        <w:rPr>
          <w:sz w:val="28"/>
          <w:szCs w:val="28"/>
        </w:rPr>
        <w:t xml:space="preserve"> </w:t>
      </w:r>
      <w:proofErr w:type="spellStart"/>
      <w:r w:rsidRPr="00612C2C">
        <w:rPr>
          <w:sz w:val="28"/>
          <w:szCs w:val="28"/>
        </w:rPr>
        <w:t>thừa</w:t>
      </w:r>
      <w:proofErr w:type="spellEnd"/>
      <w:r w:rsidRPr="00612C2C">
        <w:rPr>
          <w:sz w:val="28"/>
          <w:szCs w:val="28"/>
        </w:rPr>
        <w:t xml:space="preserve">, </w:t>
      </w:r>
      <w:proofErr w:type="spellStart"/>
      <w:r w:rsidRPr="00612C2C">
        <w:rPr>
          <w:sz w:val="28"/>
          <w:szCs w:val="28"/>
        </w:rPr>
        <w:t>hết</w:t>
      </w:r>
      <w:proofErr w:type="spellEnd"/>
      <w:r w:rsidRPr="00612C2C">
        <w:rPr>
          <w:sz w:val="28"/>
          <w:szCs w:val="28"/>
        </w:rPr>
        <w:t xml:space="preserve"> </w:t>
      </w:r>
      <w:proofErr w:type="spellStart"/>
      <w:r w:rsidRPr="00612C2C">
        <w:rPr>
          <w:sz w:val="28"/>
          <w:szCs w:val="28"/>
        </w:rPr>
        <w:t>giá</w:t>
      </w:r>
      <w:proofErr w:type="spellEnd"/>
      <w:r w:rsidRPr="00612C2C">
        <w:rPr>
          <w:sz w:val="28"/>
          <w:szCs w:val="28"/>
        </w:rPr>
        <w:t xml:space="preserve"> </w:t>
      </w:r>
      <w:proofErr w:type="spellStart"/>
      <w:r w:rsidRPr="00612C2C">
        <w:rPr>
          <w:sz w:val="28"/>
          <w:szCs w:val="28"/>
        </w:rPr>
        <w:t>trị</w:t>
      </w:r>
      <w:proofErr w:type="spellEnd"/>
      <w:r w:rsidRPr="00612C2C">
        <w:rPr>
          <w:sz w:val="28"/>
          <w:szCs w:val="28"/>
        </w:rPr>
        <w:t xml:space="preserve"> </w:t>
      </w:r>
      <w:proofErr w:type="spellStart"/>
      <w:r w:rsidRPr="00612C2C">
        <w:rPr>
          <w:sz w:val="28"/>
          <w:szCs w:val="28"/>
        </w:rPr>
        <w:t>ra</w:t>
      </w:r>
      <w:proofErr w:type="spellEnd"/>
      <w:r w:rsidRPr="00612C2C">
        <w:rPr>
          <w:sz w:val="28"/>
          <w:szCs w:val="28"/>
        </w:rPr>
        <w:t xml:space="preserve"> </w:t>
      </w:r>
      <w:proofErr w:type="spellStart"/>
      <w:r w:rsidRPr="00612C2C">
        <w:rPr>
          <w:sz w:val="28"/>
          <w:szCs w:val="28"/>
        </w:rPr>
        <w:t>khỏi</w:t>
      </w:r>
      <w:proofErr w:type="spellEnd"/>
      <w:r w:rsidRPr="00612C2C">
        <w:rPr>
          <w:sz w:val="28"/>
          <w:szCs w:val="28"/>
        </w:rPr>
        <w:t xml:space="preserve"> </w:t>
      </w:r>
      <w:proofErr w:type="spellStart"/>
      <w:r w:rsidRPr="00612C2C">
        <w:rPr>
          <w:sz w:val="28"/>
          <w:szCs w:val="28"/>
        </w:rPr>
        <w:t>kho</w:t>
      </w:r>
      <w:proofErr w:type="spellEnd"/>
      <w:r w:rsidRPr="00612C2C">
        <w:rPr>
          <w:sz w:val="28"/>
          <w:szCs w:val="28"/>
        </w:rPr>
        <w:t xml:space="preserve"> </w:t>
      </w:r>
      <w:proofErr w:type="spellStart"/>
      <w:r w:rsidRPr="00612C2C">
        <w:rPr>
          <w:sz w:val="28"/>
          <w:szCs w:val="28"/>
        </w:rPr>
        <w:t>lưu</w:t>
      </w:r>
      <w:proofErr w:type="spellEnd"/>
      <w:r w:rsidRPr="00612C2C">
        <w:rPr>
          <w:sz w:val="28"/>
          <w:szCs w:val="28"/>
        </w:rPr>
        <w:t xml:space="preserve"> </w:t>
      </w:r>
      <w:proofErr w:type="spellStart"/>
      <w:r w:rsidRPr="00612C2C">
        <w:rPr>
          <w:sz w:val="28"/>
          <w:szCs w:val="28"/>
        </w:rPr>
        <w:t>trữ</w:t>
      </w:r>
      <w:proofErr w:type="spellEnd"/>
      <w:r w:rsidRPr="00612C2C">
        <w:rPr>
          <w:sz w:val="28"/>
          <w:szCs w:val="28"/>
        </w:rPr>
        <w:t xml:space="preserve">, </w:t>
      </w:r>
      <w:proofErr w:type="spellStart"/>
      <w:r w:rsidRPr="00612C2C">
        <w:rPr>
          <w:sz w:val="28"/>
          <w:szCs w:val="28"/>
        </w:rPr>
        <w:t>tiết</w:t>
      </w:r>
      <w:proofErr w:type="spellEnd"/>
      <w:r w:rsidRPr="00612C2C">
        <w:rPr>
          <w:sz w:val="28"/>
          <w:szCs w:val="28"/>
        </w:rPr>
        <w:t xml:space="preserve"> </w:t>
      </w:r>
      <w:proofErr w:type="spellStart"/>
      <w:r w:rsidRPr="00612C2C">
        <w:rPr>
          <w:sz w:val="28"/>
          <w:szCs w:val="28"/>
        </w:rPr>
        <w:t>kiệm</w:t>
      </w:r>
      <w:proofErr w:type="spellEnd"/>
      <w:r w:rsidRPr="00612C2C">
        <w:rPr>
          <w:sz w:val="28"/>
          <w:szCs w:val="28"/>
        </w:rPr>
        <w:t xml:space="preserve"> </w:t>
      </w:r>
      <w:proofErr w:type="spellStart"/>
      <w:r w:rsidRPr="00612C2C">
        <w:rPr>
          <w:sz w:val="28"/>
          <w:szCs w:val="28"/>
        </w:rPr>
        <w:t>diện</w:t>
      </w:r>
      <w:proofErr w:type="spellEnd"/>
      <w:r w:rsidRPr="00612C2C">
        <w:rPr>
          <w:sz w:val="28"/>
          <w:szCs w:val="28"/>
        </w:rPr>
        <w:t xml:space="preserve"> </w:t>
      </w:r>
      <w:proofErr w:type="spellStart"/>
      <w:r w:rsidRPr="00612C2C">
        <w:rPr>
          <w:sz w:val="28"/>
          <w:szCs w:val="28"/>
        </w:rPr>
        <w:t>tích</w:t>
      </w:r>
      <w:proofErr w:type="spellEnd"/>
      <w:r w:rsidRPr="00612C2C">
        <w:rPr>
          <w:sz w:val="28"/>
          <w:szCs w:val="28"/>
        </w:rPr>
        <w:t xml:space="preserve"> </w:t>
      </w:r>
      <w:proofErr w:type="spellStart"/>
      <w:r w:rsidRPr="00612C2C">
        <w:rPr>
          <w:sz w:val="28"/>
          <w:szCs w:val="28"/>
        </w:rPr>
        <w:t>bảo</w:t>
      </w:r>
      <w:proofErr w:type="spellEnd"/>
      <w:r w:rsidRPr="00612C2C">
        <w:rPr>
          <w:sz w:val="28"/>
          <w:szCs w:val="28"/>
        </w:rPr>
        <w:t xml:space="preserve"> </w:t>
      </w:r>
      <w:proofErr w:type="spellStart"/>
      <w:r w:rsidRPr="00612C2C">
        <w:rPr>
          <w:sz w:val="28"/>
          <w:szCs w:val="28"/>
        </w:rPr>
        <w:t>quản</w:t>
      </w:r>
      <w:proofErr w:type="spellEnd"/>
      <w:r w:rsidRPr="00612C2C">
        <w:rPr>
          <w:sz w:val="28"/>
          <w:szCs w:val="28"/>
        </w:rPr>
        <w:t xml:space="preserve"> </w:t>
      </w:r>
      <w:proofErr w:type="spellStart"/>
      <w:r w:rsidRPr="00612C2C">
        <w:rPr>
          <w:sz w:val="28"/>
          <w:szCs w:val="28"/>
        </w:rPr>
        <w:t>tài</w:t>
      </w:r>
      <w:proofErr w:type="spellEnd"/>
      <w:r w:rsidRPr="00612C2C">
        <w:rPr>
          <w:sz w:val="28"/>
          <w:szCs w:val="28"/>
        </w:rPr>
        <w:t xml:space="preserve"> </w:t>
      </w:r>
      <w:proofErr w:type="spellStart"/>
      <w:proofErr w:type="gramStart"/>
      <w:r w:rsidRPr="00612C2C">
        <w:rPr>
          <w:sz w:val="28"/>
          <w:szCs w:val="28"/>
        </w:rPr>
        <w:t>liệu</w:t>
      </w:r>
      <w:proofErr w:type="spellEnd"/>
      <w:r w:rsidRPr="00612C2C">
        <w:rPr>
          <w:sz w:val="28"/>
          <w:szCs w:val="28"/>
        </w:rPr>
        <w:t>;</w:t>
      </w:r>
      <w:proofErr w:type="gramEnd"/>
    </w:p>
    <w:p w14:paraId="3FC5AFB4" w14:textId="77777777" w:rsidR="00482A70" w:rsidRPr="00482A70" w:rsidRDefault="00482A70" w:rsidP="00482A70">
      <w:pPr>
        <w:spacing w:before="120"/>
        <w:ind w:firstLine="720"/>
        <w:jc w:val="both"/>
        <w:rPr>
          <w:sz w:val="28"/>
          <w:szCs w:val="28"/>
        </w:rPr>
      </w:pPr>
      <w:r w:rsidRPr="00612C2C">
        <w:rPr>
          <w:sz w:val="28"/>
          <w:szCs w:val="28"/>
        </w:rPr>
        <w:t xml:space="preserve">+ </w:t>
      </w:r>
      <w:proofErr w:type="spellStart"/>
      <w:r w:rsidRPr="00612C2C">
        <w:rPr>
          <w:sz w:val="28"/>
          <w:szCs w:val="28"/>
        </w:rPr>
        <w:t>Hướng</w:t>
      </w:r>
      <w:proofErr w:type="spellEnd"/>
      <w:r w:rsidRPr="00612C2C">
        <w:rPr>
          <w:sz w:val="28"/>
          <w:szCs w:val="28"/>
        </w:rPr>
        <w:t xml:space="preserve"> </w:t>
      </w:r>
      <w:proofErr w:type="spellStart"/>
      <w:r w:rsidRPr="00612C2C">
        <w:rPr>
          <w:sz w:val="28"/>
          <w:szCs w:val="28"/>
        </w:rPr>
        <w:t>dẫn</w:t>
      </w:r>
      <w:proofErr w:type="spellEnd"/>
      <w:r w:rsidRPr="00612C2C">
        <w:rPr>
          <w:sz w:val="28"/>
          <w:szCs w:val="28"/>
        </w:rPr>
        <w:t xml:space="preserve"> </w:t>
      </w:r>
      <w:proofErr w:type="spellStart"/>
      <w:r w:rsidRPr="00612C2C">
        <w:rPr>
          <w:sz w:val="28"/>
          <w:szCs w:val="28"/>
        </w:rPr>
        <w:t>cán</w:t>
      </w:r>
      <w:proofErr w:type="spellEnd"/>
      <w:r w:rsidRPr="00612C2C">
        <w:rPr>
          <w:sz w:val="28"/>
          <w:szCs w:val="28"/>
        </w:rPr>
        <w:t xml:space="preserve"> </w:t>
      </w:r>
      <w:proofErr w:type="spellStart"/>
      <w:r w:rsidRPr="00612C2C">
        <w:rPr>
          <w:sz w:val="28"/>
          <w:szCs w:val="28"/>
        </w:rPr>
        <w:t>bộ</w:t>
      </w:r>
      <w:proofErr w:type="spellEnd"/>
      <w:r w:rsidRPr="00612C2C">
        <w:rPr>
          <w:sz w:val="28"/>
          <w:szCs w:val="28"/>
        </w:rPr>
        <w:t xml:space="preserve"> </w:t>
      </w:r>
      <w:proofErr w:type="spellStart"/>
      <w:r w:rsidRPr="00612C2C">
        <w:rPr>
          <w:sz w:val="28"/>
          <w:szCs w:val="28"/>
        </w:rPr>
        <w:t>phụ</w:t>
      </w:r>
      <w:proofErr w:type="spellEnd"/>
      <w:r w:rsidRPr="00612C2C">
        <w:rPr>
          <w:sz w:val="28"/>
          <w:szCs w:val="28"/>
        </w:rPr>
        <w:t xml:space="preserve"> </w:t>
      </w:r>
      <w:proofErr w:type="spellStart"/>
      <w:r w:rsidRPr="00612C2C">
        <w:rPr>
          <w:sz w:val="28"/>
          <w:szCs w:val="28"/>
        </w:rPr>
        <w:t>trách</w:t>
      </w:r>
      <w:proofErr w:type="spellEnd"/>
      <w:r w:rsidRPr="00612C2C">
        <w:rPr>
          <w:sz w:val="28"/>
          <w:szCs w:val="28"/>
        </w:rPr>
        <w:t xml:space="preserve"> </w:t>
      </w:r>
      <w:proofErr w:type="spellStart"/>
      <w:r w:rsidRPr="00612C2C">
        <w:rPr>
          <w:sz w:val="28"/>
          <w:szCs w:val="28"/>
        </w:rPr>
        <w:t>lưu</w:t>
      </w:r>
      <w:proofErr w:type="spellEnd"/>
      <w:r w:rsidRPr="00612C2C">
        <w:rPr>
          <w:sz w:val="28"/>
          <w:szCs w:val="28"/>
        </w:rPr>
        <w:t xml:space="preserve"> </w:t>
      </w:r>
      <w:proofErr w:type="spellStart"/>
      <w:r w:rsidRPr="00612C2C">
        <w:rPr>
          <w:sz w:val="28"/>
          <w:szCs w:val="28"/>
        </w:rPr>
        <w:t>trữ</w:t>
      </w:r>
      <w:proofErr w:type="spellEnd"/>
      <w:r w:rsidRPr="00612C2C">
        <w:rPr>
          <w:sz w:val="28"/>
          <w:szCs w:val="28"/>
        </w:rPr>
        <w:t xml:space="preserve"> </w:t>
      </w:r>
      <w:proofErr w:type="spellStart"/>
      <w:r w:rsidRPr="00612C2C">
        <w:rPr>
          <w:sz w:val="28"/>
          <w:szCs w:val="28"/>
        </w:rPr>
        <w:t>nắm</w:t>
      </w:r>
      <w:proofErr w:type="spellEnd"/>
      <w:r w:rsidRPr="00612C2C">
        <w:rPr>
          <w:sz w:val="28"/>
          <w:szCs w:val="28"/>
        </w:rPr>
        <w:t xml:space="preserve"> </w:t>
      </w:r>
      <w:proofErr w:type="spellStart"/>
      <w:r w:rsidRPr="00612C2C">
        <w:rPr>
          <w:sz w:val="28"/>
          <w:szCs w:val="28"/>
        </w:rPr>
        <w:t>được</w:t>
      </w:r>
      <w:proofErr w:type="spellEnd"/>
      <w:r w:rsidRPr="00612C2C">
        <w:rPr>
          <w:sz w:val="28"/>
          <w:szCs w:val="28"/>
        </w:rPr>
        <w:t xml:space="preserve"> qui </w:t>
      </w:r>
      <w:proofErr w:type="spellStart"/>
      <w:r w:rsidRPr="00612C2C">
        <w:rPr>
          <w:sz w:val="28"/>
          <w:szCs w:val="28"/>
        </w:rPr>
        <w:t>trình</w:t>
      </w:r>
      <w:proofErr w:type="spellEnd"/>
      <w:r w:rsidRPr="00612C2C">
        <w:rPr>
          <w:sz w:val="28"/>
          <w:szCs w:val="28"/>
        </w:rPr>
        <w:t xml:space="preserve"> </w:t>
      </w:r>
      <w:proofErr w:type="spellStart"/>
      <w:r w:rsidRPr="00612C2C">
        <w:rPr>
          <w:sz w:val="28"/>
          <w:szCs w:val="28"/>
        </w:rPr>
        <w:t>nghiệp</w:t>
      </w:r>
      <w:proofErr w:type="spellEnd"/>
      <w:r w:rsidRPr="00612C2C">
        <w:rPr>
          <w:sz w:val="28"/>
          <w:szCs w:val="28"/>
        </w:rPr>
        <w:t xml:space="preserve"> </w:t>
      </w:r>
      <w:proofErr w:type="spellStart"/>
      <w:r w:rsidRPr="00612C2C">
        <w:rPr>
          <w:sz w:val="28"/>
          <w:szCs w:val="28"/>
        </w:rPr>
        <w:t>vụ</w:t>
      </w:r>
      <w:proofErr w:type="spellEnd"/>
      <w:r w:rsidRPr="00612C2C">
        <w:rPr>
          <w:sz w:val="28"/>
          <w:szCs w:val="28"/>
        </w:rPr>
        <w:t xml:space="preserve"> </w:t>
      </w:r>
      <w:proofErr w:type="spellStart"/>
      <w:r w:rsidRPr="00612C2C">
        <w:rPr>
          <w:sz w:val="28"/>
          <w:szCs w:val="28"/>
        </w:rPr>
        <w:t>và</w:t>
      </w:r>
      <w:proofErr w:type="spellEnd"/>
      <w:r w:rsidRPr="00612C2C">
        <w:rPr>
          <w:sz w:val="28"/>
          <w:szCs w:val="28"/>
        </w:rPr>
        <w:t xml:space="preserve"> </w:t>
      </w:r>
      <w:proofErr w:type="spellStart"/>
      <w:r w:rsidRPr="00612C2C">
        <w:rPr>
          <w:sz w:val="28"/>
          <w:szCs w:val="28"/>
        </w:rPr>
        <w:t>toàn</w:t>
      </w:r>
      <w:proofErr w:type="spellEnd"/>
      <w:r w:rsidRPr="00612C2C">
        <w:rPr>
          <w:sz w:val="28"/>
          <w:szCs w:val="28"/>
        </w:rPr>
        <w:t xml:space="preserve"> </w:t>
      </w:r>
      <w:proofErr w:type="spellStart"/>
      <w:r w:rsidRPr="00612C2C">
        <w:rPr>
          <w:sz w:val="28"/>
          <w:szCs w:val="28"/>
        </w:rPr>
        <w:t>bộ</w:t>
      </w:r>
      <w:proofErr w:type="spellEnd"/>
      <w:r w:rsidRPr="00612C2C">
        <w:rPr>
          <w:sz w:val="28"/>
          <w:szCs w:val="28"/>
        </w:rPr>
        <w:t xml:space="preserve"> </w:t>
      </w:r>
      <w:proofErr w:type="spellStart"/>
      <w:r w:rsidRPr="00612C2C">
        <w:rPr>
          <w:sz w:val="28"/>
          <w:szCs w:val="28"/>
        </w:rPr>
        <w:t>tài</w:t>
      </w:r>
      <w:proofErr w:type="spellEnd"/>
      <w:r w:rsidRPr="00612C2C">
        <w:rPr>
          <w:sz w:val="28"/>
          <w:szCs w:val="28"/>
        </w:rPr>
        <w:t xml:space="preserve"> </w:t>
      </w:r>
      <w:proofErr w:type="spellStart"/>
      <w:r w:rsidRPr="00612C2C">
        <w:rPr>
          <w:sz w:val="28"/>
          <w:szCs w:val="28"/>
        </w:rPr>
        <w:t>liệu</w:t>
      </w:r>
      <w:proofErr w:type="spellEnd"/>
      <w:r w:rsidRPr="00612C2C">
        <w:rPr>
          <w:sz w:val="28"/>
          <w:szCs w:val="28"/>
        </w:rPr>
        <w:t xml:space="preserve"> </w:t>
      </w:r>
      <w:proofErr w:type="spellStart"/>
      <w:r w:rsidRPr="00612C2C">
        <w:rPr>
          <w:sz w:val="28"/>
          <w:szCs w:val="28"/>
        </w:rPr>
        <w:t>trong</w:t>
      </w:r>
      <w:proofErr w:type="spellEnd"/>
      <w:r w:rsidRPr="00612C2C">
        <w:rPr>
          <w:sz w:val="28"/>
          <w:szCs w:val="28"/>
        </w:rPr>
        <w:t xml:space="preserve"> </w:t>
      </w:r>
      <w:proofErr w:type="spellStart"/>
      <w:r w:rsidRPr="00612C2C">
        <w:rPr>
          <w:sz w:val="28"/>
          <w:szCs w:val="28"/>
        </w:rPr>
        <w:t>kho</w:t>
      </w:r>
      <w:proofErr w:type="spellEnd"/>
      <w:r w:rsidRPr="00612C2C">
        <w:rPr>
          <w:sz w:val="28"/>
          <w:szCs w:val="28"/>
        </w:rPr>
        <w:t xml:space="preserve">, </w:t>
      </w:r>
      <w:proofErr w:type="spellStart"/>
      <w:r w:rsidRPr="00612C2C">
        <w:rPr>
          <w:sz w:val="28"/>
          <w:szCs w:val="28"/>
        </w:rPr>
        <w:t>đảm</w:t>
      </w:r>
      <w:proofErr w:type="spellEnd"/>
      <w:r w:rsidRPr="00612C2C">
        <w:rPr>
          <w:sz w:val="28"/>
          <w:szCs w:val="28"/>
        </w:rPr>
        <w:t xml:space="preserve"> </w:t>
      </w:r>
      <w:proofErr w:type="spellStart"/>
      <w:r w:rsidRPr="00612C2C">
        <w:rPr>
          <w:sz w:val="28"/>
          <w:szCs w:val="28"/>
        </w:rPr>
        <w:t>bảo</w:t>
      </w:r>
      <w:proofErr w:type="spellEnd"/>
      <w:r w:rsidRPr="00612C2C">
        <w:rPr>
          <w:sz w:val="28"/>
          <w:szCs w:val="28"/>
        </w:rPr>
        <w:t xml:space="preserve"> </w:t>
      </w:r>
      <w:proofErr w:type="spellStart"/>
      <w:r w:rsidRPr="00612C2C">
        <w:rPr>
          <w:sz w:val="28"/>
          <w:szCs w:val="28"/>
        </w:rPr>
        <w:t>yêu</w:t>
      </w:r>
      <w:proofErr w:type="spellEnd"/>
      <w:r w:rsidRPr="00612C2C">
        <w:rPr>
          <w:sz w:val="28"/>
          <w:szCs w:val="28"/>
        </w:rPr>
        <w:t xml:space="preserve"> </w:t>
      </w:r>
      <w:proofErr w:type="spellStart"/>
      <w:r w:rsidRPr="00612C2C">
        <w:rPr>
          <w:sz w:val="28"/>
          <w:szCs w:val="28"/>
        </w:rPr>
        <w:t>cầu</w:t>
      </w:r>
      <w:proofErr w:type="spellEnd"/>
      <w:r w:rsidRPr="00612C2C">
        <w:rPr>
          <w:sz w:val="28"/>
          <w:szCs w:val="28"/>
        </w:rPr>
        <w:t xml:space="preserve"> </w:t>
      </w:r>
      <w:proofErr w:type="spellStart"/>
      <w:r w:rsidRPr="00612C2C">
        <w:rPr>
          <w:sz w:val="28"/>
          <w:szCs w:val="28"/>
        </w:rPr>
        <w:t>về</w:t>
      </w:r>
      <w:proofErr w:type="spellEnd"/>
      <w:r w:rsidRPr="00612C2C">
        <w:rPr>
          <w:sz w:val="28"/>
          <w:szCs w:val="28"/>
        </w:rPr>
        <w:t xml:space="preserve"> </w:t>
      </w:r>
      <w:proofErr w:type="spellStart"/>
      <w:r w:rsidRPr="00612C2C">
        <w:rPr>
          <w:sz w:val="28"/>
          <w:szCs w:val="28"/>
        </w:rPr>
        <w:t>công</w:t>
      </w:r>
      <w:proofErr w:type="spellEnd"/>
      <w:r w:rsidRPr="00612C2C">
        <w:rPr>
          <w:sz w:val="28"/>
          <w:szCs w:val="28"/>
        </w:rPr>
        <w:t xml:space="preserve"> </w:t>
      </w:r>
      <w:proofErr w:type="spellStart"/>
      <w:r w:rsidRPr="00612C2C">
        <w:rPr>
          <w:sz w:val="28"/>
          <w:szCs w:val="28"/>
        </w:rPr>
        <w:t>tác</w:t>
      </w:r>
      <w:proofErr w:type="spellEnd"/>
      <w:r w:rsidRPr="00612C2C">
        <w:rPr>
          <w:sz w:val="28"/>
          <w:szCs w:val="28"/>
        </w:rPr>
        <w:t xml:space="preserve"> </w:t>
      </w:r>
      <w:proofErr w:type="spellStart"/>
      <w:r w:rsidRPr="00612C2C">
        <w:rPr>
          <w:sz w:val="28"/>
          <w:szCs w:val="28"/>
        </w:rPr>
        <w:t>bảo</w:t>
      </w:r>
      <w:proofErr w:type="spellEnd"/>
      <w:r w:rsidRPr="00612C2C">
        <w:rPr>
          <w:sz w:val="28"/>
          <w:szCs w:val="28"/>
        </w:rPr>
        <w:t xml:space="preserve"> </w:t>
      </w:r>
      <w:proofErr w:type="spellStart"/>
      <w:r w:rsidRPr="00612C2C">
        <w:rPr>
          <w:sz w:val="28"/>
          <w:szCs w:val="28"/>
        </w:rPr>
        <w:t>mật</w:t>
      </w:r>
      <w:proofErr w:type="spellEnd"/>
      <w:r w:rsidRPr="00612C2C">
        <w:rPr>
          <w:sz w:val="28"/>
          <w:szCs w:val="28"/>
        </w:rPr>
        <w:t xml:space="preserve">, </w:t>
      </w:r>
      <w:proofErr w:type="gramStart"/>
      <w:r w:rsidRPr="00612C2C">
        <w:rPr>
          <w:sz w:val="28"/>
          <w:szCs w:val="28"/>
        </w:rPr>
        <w:t>an</w:t>
      </w:r>
      <w:proofErr w:type="gramEnd"/>
      <w:r w:rsidRPr="00612C2C">
        <w:rPr>
          <w:sz w:val="28"/>
          <w:szCs w:val="28"/>
        </w:rPr>
        <w:t xml:space="preserve"> </w:t>
      </w:r>
      <w:proofErr w:type="spellStart"/>
      <w:r w:rsidRPr="00612C2C">
        <w:rPr>
          <w:sz w:val="28"/>
          <w:szCs w:val="28"/>
        </w:rPr>
        <w:t>toàn</w:t>
      </w:r>
      <w:proofErr w:type="spellEnd"/>
      <w:r w:rsidRPr="00612C2C">
        <w:rPr>
          <w:sz w:val="28"/>
          <w:szCs w:val="28"/>
        </w:rPr>
        <w:t xml:space="preserve"> </w:t>
      </w:r>
      <w:proofErr w:type="spellStart"/>
      <w:r w:rsidRPr="00612C2C">
        <w:rPr>
          <w:sz w:val="28"/>
          <w:szCs w:val="28"/>
        </w:rPr>
        <w:t>dữ</w:t>
      </w:r>
      <w:proofErr w:type="spellEnd"/>
      <w:r w:rsidRPr="00612C2C">
        <w:rPr>
          <w:sz w:val="28"/>
          <w:szCs w:val="28"/>
        </w:rPr>
        <w:t xml:space="preserve"> </w:t>
      </w:r>
      <w:proofErr w:type="spellStart"/>
      <w:r w:rsidRPr="00612C2C">
        <w:rPr>
          <w:sz w:val="28"/>
          <w:szCs w:val="28"/>
        </w:rPr>
        <w:t>liệu</w:t>
      </w:r>
      <w:proofErr w:type="spellEnd"/>
      <w:r w:rsidRPr="00612C2C">
        <w:rPr>
          <w:sz w:val="28"/>
          <w:szCs w:val="28"/>
        </w:rPr>
        <w:t xml:space="preserve"> </w:t>
      </w:r>
      <w:proofErr w:type="spellStart"/>
      <w:r w:rsidRPr="00612C2C">
        <w:rPr>
          <w:sz w:val="28"/>
          <w:szCs w:val="28"/>
        </w:rPr>
        <w:t>và</w:t>
      </w:r>
      <w:proofErr w:type="spellEnd"/>
      <w:r w:rsidRPr="00612C2C">
        <w:rPr>
          <w:sz w:val="28"/>
          <w:szCs w:val="28"/>
        </w:rPr>
        <w:t xml:space="preserve"> </w:t>
      </w:r>
      <w:proofErr w:type="spellStart"/>
      <w:r w:rsidRPr="00612C2C">
        <w:rPr>
          <w:sz w:val="28"/>
          <w:szCs w:val="28"/>
        </w:rPr>
        <w:t>khai</w:t>
      </w:r>
      <w:proofErr w:type="spellEnd"/>
      <w:r w:rsidRPr="00612C2C">
        <w:rPr>
          <w:sz w:val="28"/>
          <w:szCs w:val="28"/>
        </w:rPr>
        <w:t xml:space="preserve"> </w:t>
      </w:r>
      <w:proofErr w:type="spellStart"/>
      <w:r w:rsidRPr="00612C2C">
        <w:rPr>
          <w:sz w:val="28"/>
          <w:szCs w:val="28"/>
        </w:rPr>
        <w:t>thác</w:t>
      </w:r>
      <w:proofErr w:type="spellEnd"/>
      <w:r w:rsidRPr="00612C2C">
        <w:rPr>
          <w:sz w:val="28"/>
          <w:szCs w:val="28"/>
        </w:rPr>
        <w:t xml:space="preserve"> </w:t>
      </w:r>
      <w:proofErr w:type="spellStart"/>
      <w:r w:rsidRPr="00612C2C">
        <w:rPr>
          <w:sz w:val="28"/>
          <w:szCs w:val="28"/>
        </w:rPr>
        <w:t>sử</w:t>
      </w:r>
      <w:proofErr w:type="spellEnd"/>
      <w:r w:rsidRPr="00612C2C">
        <w:rPr>
          <w:sz w:val="28"/>
          <w:szCs w:val="28"/>
        </w:rPr>
        <w:t xml:space="preserve"> </w:t>
      </w:r>
      <w:proofErr w:type="spellStart"/>
      <w:r w:rsidRPr="00612C2C">
        <w:rPr>
          <w:sz w:val="28"/>
          <w:szCs w:val="28"/>
        </w:rPr>
        <w:t>dụng</w:t>
      </w:r>
      <w:proofErr w:type="spellEnd"/>
      <w:r w:rsidRPr="00612C2C">
        <w:rPr>
          <w:sz w:val="28"/>
          <w:szCs w:val="28"/>
        </w:rPr>
        <w:t xml:space="preserve"> </w:t>
      </w:r>
      <w:proofErr w:type="spellStart"/>
      <w:r w:rsidRPr="00612C2C">
        <w:rPr>
          <w:sz w:val="28"/>
          <w:szCs w:val="28"/>
        </w:rPr>
        <w:t>tài</w:t>
      </w:r>
      <w:proofErr w:type="spellEnd"/>
      <w:r w:rsidRPr="00612C2C">
        <w:rPr>
          <w:sz w:val="28"/>
          <w:szCs w:val="28"/>
        </w:rPr>
        <w:t xml:space="preserve"> </w:t>
      </w:r>
      <w:proofErr w:type="spellStart"/>
      <w:r w:rsidRPr="00612C2C">
        <w:rPr>
          <w:sz w:val="28"/>
          <w:szCs w:val="28"/>
        </w:rPr>
        <w:t>liệu</w:t>
      </w:r>
      <w:proofErr w:type="spellEnd"/>
      <w:r w:rsidRPr="00612C2C">
        <w:rPr>
          <w:sz w:val="28"/>
          <w:szCs w:val="28"/>
        </w:rPr>
        <w:t xml:space="preserve">. </w:t>
      </w:r>
    </w:p>
    <w:p w14:paraId="1DF2658F" w14:textId="77777777" w:rsidR="00323593" w:rsidRPr="000B7EEC" w:rsidRDefault="00323593" w:rsidP="00482A70">
      <w:pPr>
        <w:ind w:firstLine="567"/>
        <w:jc w:val="both"/>
        <w:rPr>
          <w:sz w:val="28"/>
          <w:szCs w:val="28"/>
          <w:lang w:val="vi-VN"/>
        </w:rPr>
      </w:pPr>
      <w:r w:rsidRPr="000B7EEC">
        <w:rPr>
          <w:sz w:val="28"/>
          <w:szCs w:val="28"/>
          <w:lang w:val="vi-VN"/>
        </w:rPr>
        <w:t>Vậy kính mong Chủ đầu tư xem xét và chấp thuận.</w:t>
      </w:r>
    </w:p>
    <w:p w14:paraId="772ED844" w14:textId="77777777" w:rsidR="00323593" w:rsidRPr="000B7EEC" w:rsidRDefault="00323593" w:rsidP="00482A70">
      <w:pPr>
        <w:spacing w:after="160"/>
        <w:ind w:firstLine="567"/>
        <w:jc w:val="both"/>
        <w:rPr>
          <w:sz w:val="28"/>
          <w:szCs w:val="28"/>
          <w:lang w:val="vi-VN"/>
        </w:rPr>
      </w:pPr>
      <w:r w:rsidRPr="000B7EEC">
        <w:rPr>
          <w:sz w:val="28"/>
          <w:szCs w:val="28"/>
          <w:lang w:val="vi-VN"/>
        </w:rPr>
        <w:t>Xin chân thành cảm ơn.</w:t>
      </w:r>
    </w:p>
    <w:p w14:paraId="5B2BA72E" w14:textId="77777777" w:rsidR="005C5BB0" w:rsidRPr="000B7EEC" w:rsidRDefault="0080643D" w:rsidP="00482A70">
      <w:pPr>
        <w:jc w:val="right"/>
        <w:rPr>
          <w:sz w:val="28"/>
          <w:szCs w:val="28"/>
          <w:lang w:val="vi-VN"/>
        </w:rPr>
      </w:pPr>
      <w:r w:rsidRPr="000B7EEC">
        <w:rPr>
          <w:b/>
          <w:sz w:val="28"/>
          <w:szCs w:val="28"/>
          <w:lang w:val="vi-VN"/>
        </w:rPr>
        <w:t>Đại diện hợp pháp của nhà thầu</w:t>
      </w:r>
    </w:p>
    <w:sectPr w:rsidR="005C5BB0" w:rsidRPr="000B7EEC" w:rsidSect="009F7901">
      <w:headerReference w:type="default" r:id="rId10"/>
      <w:footerReference w:type="even" r:id="rId11"/>
      <w:footerReference w:type="default" r:id="rId12"/>
      <w:headerReference w:type="first" r:id="rId13"/>
      <w:pgSz w:w="12240" w:h="15840"/>
      <w:pgMar w:top="845" w:right="1134"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21BEF" w14:textId="77777777" w:rsidR="007A1346" w:rsidRDefault="007A1346">
      <w:r>
        <w:separator/>
      </w:r>
    </w:p>
  </w:endnote>
  <w:endnote w:type="continuationSeparator" w:id="0">
    <w:p w14:paraId="4A867217" w14:textId="77777777" w:rsidR="007A1346" w:rsidRDefault="007A1346">
      <w:r>
        <w:continuationSeparator/>
      </w:r>
    </w:p>
  </w:endnote>
  <w:endnote w:type="continuationNotice" w:id="1">
    <w:p w14:paraId="30601E0F" w14:textId="77777777" w:rsidR="007A1346" w:rsidRDefault="007A13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D68B5" w14:textId="77777777" w:rsidR="0051241D" w:rsidRDefault="0051241D" w:rsidP="00D77D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46E783" w14:textId="77777777" w:rsidR="0051241D" w:rsidRDefault="0051241D" w:rsidP="00D77D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78A30" w14:textId="77777777" w:rsidR="0051241D" w:rsidRDefault="0051241D" w:rsidP="00D77D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F686A" w14:textId="77777777" w:rsidR="007A1346" w:rsidRDefault="007A1346">
      <w:r>
        <w:separator/>
      </w:r>
    </w:p>
  </w:footnote>
  <w:footnote w:type="continuationSeparator" w:id="0">
    <w:p w14:paraId="7A24F8B6" w14:textId="77777777" w:rsidR="007A1346" w:rsidRDefault="007A1346">
      <w:r>
        <w:continuationSeparator/>
      </w:r>
    </w:p>
  </w:footnote>
  <w:footnote w:type="continuationNotice" w:id="1">
    <w:p w14:paraId="2C4BCC67" w14:textId="77777777" w:rsidR="007A1346" w:rsidRDefault="007A13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685F7" w14:textId="77777777" w:rsidR="005108B5" w:rsidRPr="0019356B" w:rsidRDefault="00A41A2B" w:rsidP="0019356B">
    <w:pPr>
      <w:pStyle w:val="Header"/>
      <w:jc w:val="center"/>
    </w:pPr>
    <w:r w:rsidRPr="006642C9">
      <w:rPr>
        <w:noProof/>
      </w:rPr>
      <w:pict w14:anchorId="245A3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37pt;height:100.15pt;visibility:visible">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A62C0" w14:textId="77777777" w:rsidR="00261665" w:rsidRPr="00E64902" w:rsidRDefault="00E64902" w:rsidP="00E64902">
    <w:pPr>
      <w:pStyle w:val="Header"/>
      <w:rPr>
        <w:b/>
        <w:sz w:val="28"/>
        <w:szCs w:val="28"/>
        <w:u w:val="single"/>
        <w:lang w:val="vi-VN"/>
      </w:rPr>
    </w:pPr>
    <w:r w:rsidRPr="00E64902">
      <w:rPr>
        <w:b/>
        <w:sz w:val="28"/>
        <w:szCs w:val="28"/>
        <w:u w:val="single"/>
        <w:lang w:val="vi-VN"/>
      </w:rPr>
      <w:t>LIÊN DANH NĂM SAO – PHÚC LAI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b/>
        <w:i w:val="0"/>
      </w:rPr>
    </w:lvl>
    <w:lvl w:ilvl="1">
      <w:start w:val="1"/>
      <w:numFmt w:val="bullet"/>
      <w:lvlText w:val=""/>
      <w:lvlJc w:val="left"/>
      <w:pPr>
        <w:tabs>
          <w:tab w:val="num" w:pos="1080"/>
        </w:tabs>
        <w:ind w:left="1080" w:hanging="360"/>
      </w:pPr>
      <w:rPr>
        <w:rFonts w:ascii="Symbol" w:hAnsi="Symbol" w:cs="Symbol"/>
        <w:b/>
        <w:i w:val="0"/>
      </w:rPr>
    </w:lvl>
    <w:lvl w:ilvl="2">
      <w:start w:val="1"/>
      <w:numFmt w:val="bullet"/>
      <w:lvlText w:val=""/>
      <w:lvlJc w:val="left"/>
      <w:pPr>
        <w:tabs>
          <w:tab w:val="num" w:pos="1440"/>
        </w:tabs>
        <w:ind w:left="1440" w:hanging="360"/>
      </w:pPr>
      <w:rPr>
        <w:rFonts w:ascii="Symbol" w:hAnsi="Symbol" w:cs="Symbol"/>
        <w:b/>
        <w:i w:val="0"/>
      </w:rPr>
    </w:lvl>
    <w:lvl w:ilvl="3">
      <w:start w:val="1"/>
      <w:numFmt w:val="bullet"/>
      <w:lvlText w:val=""/>
      <w:lvlJc w:val="left"/>
      <w:pPr>
        <w:tabs>
          <w:tab w:val="num" w:pos="1800"/>
        </w:tabs>
        <w:ind w:left="1800" w:hanging="360"/>
      </w:pPr>
      <w:rPr>
        <w:rFonts w:ascii="Symbol" w:hAnsi="Symbol" w:cs="Symbol"/>
        <w:b/>
        <w:i w:val="0"/>
      </w:rPr>
    </w:lvl>
    <w:lvl w:ilvl="4">
      <w:start w:val="1"/>
      <w:numFmt w:val="bullet"/>
      <w:lvlText w:val=""/>
      <w:lvlJc w:val="left"/>
      <w:pPr>
        <w:tabs>
          <w:tab w:val="num" w:pos="2160"/>
        </w:tabs>
        <w:ind w:left="2160" w:hanging="360"/>
      </w:pPr>
      <w:rPr>
        <w:rFonts w:ascii="Symbol" w:hAnsi="Symbol" w:cs="Symbol"/>
        <w:b/>
        <w:i w:val="0"/>
      </w:rPr>
    </w:lvl>
    <w:lvl w:ilvl="5">
      <w:start w:val="1"/>
      <w:numFmt w:val="bullet"/>
      <w:lvlText w:val=""/>
      <w:lvlJc w:val="left"/>
      <w:pPr>
        <w:tabs>
          <w:tab w:val="num" w:pos="2520"/>
        </w:tabs>
        <w:ind w:left="2520" w:hanging="360"/>
      </w:pPr>
      <w:rPr>
        <w:rFonts w:ascii="Symbol" w:hAnsi="Symbol" w:cs="Symbol"/>
        <w:b/>
        <w:i w:val="0"/>
      </w:rPr>
    </w:lvl>
    <w:lvl w:ilvl="6">
      <w:start w:val="1"/>
      <w:numFmt w:val="bullet"/>
      <w:lvlText w:val=""/>
      <w:lvlJc w:val="left"/>
      <w:pPr>
        <w:tabs>
          <w:tab w:val="num" w:pos="2880"/>
        </w:tabs>
        <w:ind w:left="2880" w:hanging="360"/>
      </w:pPr>
      <w:rPr>
        <w:rFonts w:ascii="Symbol" w:hAnsi="Symbol" w:cs="Symbol"/>
        <w:b/>
        <w:i w:val="0"/>
      </w:rPr>
    </w:lvl>
    <w:lvl w:ilvl="7">
      <w:start w:val="1"/>
      <w:numFmt w:val="bullet"/>
      <w:lvlText w:val=""/>
      <w:lvlJc w:val="left"/>
      <w:pPr>
        <w:tabs>
          <w:tab w:val="num" w:pos="3240"/>
        </w:tabs>
        <w:ind w:left="3240" w:hanging="360"/>
      </w:pPr>
      <w:rPr>
        <w:rFonts w:ascii="Symbol" w:hAnsi="Symbol" w:cs="Symbol"/>
        <w:b/>
        <w:i w:val="0"/>
      </w:rPr>
    </w:lvl>
    <w:lvl w:ilvl="8">
      <w:start w:val="1"/>
      <w:numFmt w:val="bullet"/>
      <w:lvlText w:val=""/>
      <w:lvlJc w:val="left"/>
      <w:pPr>
        <w:tabs>
          <w:tab w:val="num" w:pos="3600"/>
        </w:tabs>
        <w:ind w:left="3600" w:hanging="360"/>
      </w:pPr>
      <w:rPr>
        <w:rFonts w:ascii="Symbol" w:hAnsi="Symbol" w:cs="Symbol"/>
        <w:b/>
        <w:i w:val="0"/>
      </w:rPr>
    </w:lvl>
  </w:abstractNum>
  <w:abstractNum w:abstractNumId="1" w15:restartNumberingAfterBreak="0">
    <w:nsid w:val="00000004"/>
    <w:multiLevelType w:val="multilevel"/>
    <w:tmpl w:val="00000004"/>
    <w:name w:val="WW8Num4"/>
    <w:lvl w:ilvl="0">
      <w:start w:val="1"/>
      <w:numFmt w:val="lowerLetter"/>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3" w15:restartNumberingAfterBreak="0">
    <w:nsid w:val="00000006"/>
    <w:multiLevelType w:val="multilevel"/>
    <w:tmpl w:val="00000006"/>
    <w:name w:val="WW8Num6"/>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7"/>
    <w:multiLevelType w:val="multilevel"/>
    <w:tmpl w:val="00000007"/>
    <w:name w:val="WW8Num7"/>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name w:val="WW8Num8"/>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A4478C9"/>
    <w:multiLevelType w:val="hybridMultilevel"/>
    <w:tmpl w:val="740A124E"/>
    <w:lvl w:ilvl="0" w:tplc="9AF89C58">
      <w:start w:val="10"/>
      <w:numFmt w:val="bullet"/>
      <w:lvlText w:val="-"/>
      <w:lvlJc w:val="left"/>
      <w:pPr>
        <w:tabs>
          <w:tab w:val="num" w:pos="921"/>
        </w:tabs>
        <w:ind w:left="921" w:hanging="360"/>
      </w:pPr>
      <w:rPr>
        <w:rFonts w:ascii="Times New Roman" w:eastAsia="Times New Roman" w:hAnsi="Times New Roman" w:cs="Times New Roman"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7" w15:restartNumberingAfterBreak="0">
    <w:nsid w:val="0A631648"/>
    <w:multiLevelType w:val="hybridMultilevel"/>
    <w:tmpl w:val="490A9BFC"/>
    <w:lvl w:ilvl="0" w:tplc="CB04EC9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C965F3B"/>
    <w:multiLevelType w:val="hybridMultilevel"/>
    <w:tmpl w:val="376EE304"/>
    <w:lvl w:ilvl="0" w:tplc="EDA6C24C">
      <w:start w:val="1"/>
      <w:numFmt w:val="bullet"/>
      <w:lvlText w:val=""/>
      <w:lvlJc w:val="left"/>
      <w:pPr>
        <w:tabs>
          <w:tab w:val="num" w:pos="680"/>
        </w:tabs>
        <w:ind w:left="510" w:firstLine="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F2859"/>
    <w:multiLevelType w:val="hybridMultilevel"/>
    <w:tmpl w:val="3FB46826"/>
    <w:lvl w:ilvl="0" w:tplc="8E745EC6">
      <w:start w:val="1"/>
      <w:numFmt w:val="bullet"/>
      <w:lvlText w:val=""/>
      <w:lvlJc w:val="left"/>
      <w:pPr>
        <w:tabs>
          <w:tab w:val="num" w:pos="1021"/>
        </w:tabs>
        <w:ind w:left="1021"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FC0A0F"/>
    <w:multiLevelType w:val="hybridMultilevel"/>
    <w:tmpl w:val="D284986C"/>
    <w:lvl w:ilvl="0" w:tplc="2452CED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A605519"/>
    <w:multiLevelType w:val="hybridMultilevel"/>
    <w:tmpl w:val="BEE03D76"/>
    <w:lvl w:ilvl="0" w:tplc="CB04EC9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5CD33C6"/>
    <w:multiLevelType w:val="hybridMultilevel"/>
    <w:tmpl w:val="C2EA0614"/>
    <w:lvl w:ilvl="0" w:tplc="1C0C414C">
      <w:start w:val="1"/>
      <w:numFmt w:val="bullet"/>
      <w:lvlText w:val=""/>
      <w:lvlJc w:val="left"/>
      <w:pPr>
        <w:tabs>
          <w:tab w:val="num" w:pos="680"/>
        </w:tabs>
        <w:ind w:left="68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2B3C6B"/>
    <w:multiLevelType w:val="multilevel"/>
    <w:tmpl w:val="C2EA0614"/>
    <w:lvl w:ilvl="0">
      <w:start w:val="1"/>
      <w:numFmt w:val="bullet"/>
      <w:lvlText w:val=""/>
      <w:lvlJc w:val="left"/>
      <w:pPr>
        <w:tabs>
          <w:tab w:val="num" w:pos="680"/>
        </w:tabs>
        <w:ind w:left="68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FE61A5"/>
    <w:multiLevelType w:val="multilevel"/>
    <w:tmpl w:val="3FB46826"/>
    <w:lvl w:ilvl="0">
      <w:start w:val="1"/>
      <w:numFmt w:val="bullet"/>
      <w:lvlText w:val=""/>
      <w:lvlJc w:val="left"/>
      <w:pPr>
        <w:tabs>
          <w:tab w:val="num" w:pos="1021"/>
        </w:tabs>
        <w:ind w:left="1021"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C531B0"/>
    <w:multiLevelType w:val="hybridMultilevel"/>
    <w:tmpl w:val="402AEC6C"/>
    <w:lvl w:ilvl="0" w:tplc="76B0D058">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59915A4C"/>
    <w:multiLevelType w:val="hybridMultilevel"/>
    <w:tmpl w:val="BEAC84A2"/>
    <w:lvl w:ilvl="0" w:tplc="5FCC6F28">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CE203B1"/>
    <w:multiLevelType w:val="hybridMultilevel"/>
    <w:tmpl w:val="779406A0"/>
    <w:lvl w:ilvl="0" w:tplc="F8B6E958">
      <w:numFmt w:val="bullet"/>
      <w:lvlText w:val="-"/>
      <w:lvlJc w:val="left"/>
      <w:pPr>
        <w:tabs>
          <w:tab w:val="num" w:pos="700"/>
        </w:tabs>
        <w:ind w:left="700" w:hanging="360"/>
      </w:pPr>
      <w:rPr>
        <w:rFonts w:ascii="Times New Roman" w:eastAsia="Times New Roman" w:hAnsi="Times New Roman" w:cs="Times New Roman" w:hint="default"/>
      </w:rPr>
    </w:lvl>
    <w:lvl w:ilvl="1" w:tplc="04090003" w:tentative="1">
      <w:start w:val="1"/>
      <w:numFmt w:val="bullet"/>
      <w:lvlText w:val="o"/>
      <w:lvlJc w:val="left"/>
      <w:pPr>
        <w:tabs>
          <w:tab w:val="num" w:pos="1420"/>
        </w:tabs>
        <w:ind w:left="1420" w:hanging="360"/>
      </w:pPr>
      <w:rPr>
        <w:rFonts w:ascii="Courier New" w:hAnsi="Courier New" w:cs="Courier New"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18" w15:restartNumberingAfterBreak="0">
    <w:nsid w:val="6AD52B49"/>
    <w:multiLevelType w:val="hybridMultilevel"/>
    <w:tmpl w:val="7F6A86D6"/>
    <w:lvl w:ilvl="0" w:tplc="CB04EC9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70E561DC"/>
    <w:multiLevelType w:val="hybridMultilevel"/>
    <w:tmpl w:val="DDCA1D60"/>
    <w:lvl w:ilvl="0" w:tplc="2C460660">
      <w:start w:val="1"/>
      <w:numFmt w:val="decimal"/>
      <w:lvlText w:val="%1."/>
      <w:lvlJc w:val="left"/>
      <w:pPr>
        <w:tabs>
          <w:tab w:val="num" w:pos="720"/>
        </w:tabs>
        <w:ind w:left="720" w:hanging="360"/>
      </w:pPr>
    </w:lvl>
    <w:lvl w:ilvl="1" w:tplc="04269170" w:tentative="1">
      <w:start w:val="1"/>
      <w:numFmt w:val="decimal"/>
      <w:lvlText w:val="%2."/>
      <w:lvlJc w:val="left"/>
      <w:pPr>
        <w:tabs>
          <w:tab w:val="num" w:pos="1440"/>
        </w:tabs>
        <w:ind w:left="1440" w:hanging="360"/>
      </w:pPr>
    </w:lvl>
    <w:lvl w:ilvl="2" w:tplc="DAFC9E6A" w:tentative="1">
      <w:start w:val="1"/>
      <w:numFmt w:val="decimal"/>
      <w:lvlText w:val="%3."/>
      <w:lvlJc w:val="left"/>
      <w:pPr>
        <w:tabs>
          <w:tab w:val="num" w:pos="2160"/>
        </w:tabs>
        <w:ind w:left="2160" w:hanging="360"/>
      </w:pPr>
    </w:lvl>
    <w:lvl w:ilvl="3" w:tplc="DDA0F44E" w:tentative="1">
      <w:start w:val="1"/>
      <w:numFmt w:val="decimal"/>
      <w:lvlText w:val="%4."/>
      <w:lvlJc w:val="left"/>
      <w:pPr>
        <w:tabs>
          <w:tab w:val="num" w:pos="2880"/>
        </w:tabs>
        <w:ind w:left="2880" w:hanging="360"/>
      </w:pPr>
    </w:lvl>
    <w:lvl w:ilvl="4" w:tplc="13B095A4" w:tentative="1">
      <w:start w:val="1"/>
      <w:numFmt w:val="decimal"/>
      <w:lvlText w:val="%5."/>
      <w:lvlJc w:val="left"/>
      <w:pPr>
        <w:tabs>
          <w:tab w:val="num" w:pos="3600"/>
        </w:tabs>
        <w:ind w:left="3600" w:hanging="360"/>
      </w:pPr>
    </w:lvl>
    <w:lvl w:ilvl="5" w:tplc="260E4C96" w:tentative="1">
      <w:start w:val="1"/>
      <w:numFmt w:val="decimal"/>
      <w:lvlText w:val="%6."/>
      <w:lvlJc w:val="left"/>
      <w:pPr>
        <w:tabs>
          <w:tab w:val="num" w:pos="4320"/>
        </w:tabs>
        <w:ind w:left="4320" w:hanging="360"/>
      </w:pPr>
    </w:lvl>
    <w:lvl w:ilvl="6" w:tplc="A1862E7A" w:tentative="1">
      <w:start w:val="1"/>
      <w:numFmt w:val="decimal"/>
      <w:lvlText w:val="%7."/>
      <w:lvlJc w:val="left"/>
      <w:pPr>
        <w:tabs>
          <w:tab w:val="num" w:pos="5040"/>
        </w:tabs>
        <w:ind w:left="5040" w:hanging="360"/>
      </w:pPr>
    </w:lvl>
    <w:lvl w:ilvl="7" w:tplc="7820DD56" w:tentative="1">
      <w:start w:val="1"/>
      <w:numFmt w:val="decimal"/>
      <w:lvlText w:val="%8."/>
      <w:lvlJc w:val="left"/>
      <w:pPr>
        <w:tabs>
          <w:tab w:val="num" w:pos="5760"/>
        </w:tabs>
        <w:ind w:left="5760" w:hanging="360"/>
      </w:pPr>
    </w:lvl>
    <w:lvl w:ilvl="8" w:tplc="C194F0A2" w:tentative="1">
      <w:start w:val="1"/>
      <w:numFmt w:val="decimal"/>
      <w:lvlText w:val="%9."/>
      <w:lvlJc w:val="left"/>
      <w:pPr>
        <w:tabs>
          <w:tab w:val="num" w:pos="6480"/>
        </w:tabs>
        <w:ind w:left="6480" w:hanging="360"/>
      </w:pPr>
    </w:lvl>
  </w:abstractNum>
  <w:abstractNum w:abstractNumId="20" w15:restartNumberingAfterBreak="0">
    <w:nsid w:val="7A114174"/>
    <w:multiLevelType w:val="hybridMultilevel"/>
    <w:tmpl w:val="FD4AA334"/>
    <w:lvl w:ilvl="0" w:tplc="7A02161E">
      <w:start w:val="1"/>
      <w:numFmt w:val="lowerLetter"/>
      <w:lvlText w:val="%1."/>
      <w:lvlJc w:val="left"/>
      <w:pPr>
        <w:ind w:left="672" w:hanging="360"/>
      </w:pPr>
      <w:rPr>
        <w:rFonts w:hint="default"/>
      </w:rPr>
    </w:lvl>
    <w:lvl w:ilvl="1" w:tplc="042A0019" w:tentative="1">
      <w:start w:val="1"/>
      <w:numFmt w:val="lowerLetter"/>
      <w:lvlText w:val="%2."/>
      <w:lvlJc w:val="left"/>
      <w:pPr>
        <w:ind w:left="1392" w:hanging="360"/>
      </w:pPr>
    </w:lvl>
    <w:lvl w:ilvl="2" w:tplc="042A001B" w:tentative="1">
      <w:start w:val="1"/>
      <w:numFmt w:val="lowerRoman"/>
      <w:lvlText w:val="%3."/>
      <w:lvlJc w:val="right"/>
      <w:pPr>
        <w:ind w:left="2112" w:hanging="180"/>
      </w:pPr>
    </w:lvl>
    <w:lvl w:ilvl="3" w:tplc="042A000F" w:tentative="1">
      <w:start w:val="1"/>
      <w:numFmt w:val="decimal"/>
      <w:lvlText w:val="%4."/>
      <w:lvlJc w:val="left"/>
      <w:pPr>
        <w:ind w:left="2832" w:hanging="360"/>
      </w:pPr>
    </w:lvl>
    <w:lvl w:ilvl="4" w:tplc="042A0019" w:tentative="1">
      <w:start w:val="1"/>
      <w:numFmt w:val="lowerLetter"/>
      <w:lvlText w:val="%5."/>
      <w:lvlJc w:val="left"/>
      <w:pPr>
        <w:ind w:left="3552" w:hanging="360"/>
      </w:pPr>
    </w:lvl>
    <w:lvl w:ilvl="5" w:tplc="042A001B" w:tentative="1">
      <w:start w:val="1"/>
      <w:numFmt w:val="lowerRoman"/>
      <w:lvlText w:val="%6."/>
      <w:lvlJc w:val="right"/>
      <w:pPr>
        <w:ind w:left="4272" w:hanging="180"/>
      </w:pPr>
    </w:lvl>
    <w:lvl w:ilvl="6" w:tplc="042A000F" w:tentative="1">
      <w:start w:val="1"/>
      <w:numFmt w:val="decimal"/>
      <w:lvlText w:val="%7."/>
      <w:lvlJc w:val="left"/>
      <w:pPr>
        <w:ind w:left="4992" w:hanging="360"/>
      </w:pPr>
    </w:lvl>
    <w:lvl w:ilvl="7" w:tplc="042A0019" w:tentative="1">
      <w:start w:val="1"/>
      <w:numFmt w:val="lowerLetter"/>
      <w:lvlText w:val="%8."/>
      <w:lvlJc w:val="left"/>
      <w:pPr>
        <w:ind w:left="5712" w:hanging="360"/>
      </w:pPr>
    </w:lvl>
    <w:lvl w:ilvl="8" w:tplc="042A001B" w:tentative="1">
      <w:start w:val="1"/>
      <w:numFmt w:val="lowerRoman"/>
      <w:lvlText w:val="%9."/>
      <w:lvlJc w:val="right"/>
      <w:pPr>
        <w:ind w:left="6432" w:hanging="180"/>
      </w:pPr>
    </w:lvl>
  </w:abstractNum>
  <w:abstractNum w:abstractNumId="21" w15:restartNumberingAfterBreak="0">
    <w:nsid w:val="7F813E52"/>
    <w:multiLevelType w:val="hybridMultilevel"/>
    <w:tmpl w:val="33FE249E"/>
    <w:lvl w:ilvl="0" w:tplc="605C04FA">
      <w:start w:val="3"/>
      <w:numFmt w:val="bullet"/>
      <w:lvlText w:val="-"/>
      <w:lvlJc w:val="left"/>
      <w:pPr>
        <w:tabs>
          <w:tab w:val="num" w:pos="921"/>
        </w:tabs>
        <w:ind w:left="921" w:hanging="360"/>
      </w:pPr>
      <w:rPr>
        <w:rFonts w:ascii="Times New Roman" w:eastAsia="Times New Roman" w:hAnsi="Times New Roman" w:cs="Times New Roman"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num w:numId="1" w16cid:durableId="402021580">
    <w:abstractNumId w:val="0"/>
  </w:num>
  <w:num w:numId="2" w16cid:durableId="1360399587">
    <w:abstractNumId w:val="1"/>
  </w:num>
  <w:num w:numId="3" w16cid:durableId="2140099134">
    <w:abstractNumId w:val="2"/>
  </w:num>
  <w:num w:numId="4" w16cid:durableId="1674651600">
    <w:abstractNumId w:val="3"/>
  </w:num>
  <w:num w:numId="5" w16cid:durableId="144467546">
    <w:abstractNumId w:val="4"/>
  </w:num>
  <w:num w:numId="6" w16cid:durableId="1154570834">
    <w:abstractNumId w:val="5"/>
  </w:num>
  <w:num w:numId="7" w16cid:durableId="1326665987">
    <w:abstractNumId w:val="17"/>
  </w:num>
  <w:num w:numId="8" w16cid:durableId="589042557">
    <w:abstractNumId w:val="18"/>
  </w:num>
  <w:num w:numId="9" w16cid:durableId="1701592683">
    <w:abstractNumId w:val="11"/>
  </w:num>
  <w:num w:numId="10" w16cid:durableId="1289163784">
    <w:abstractNumId w:val="7"/>
  </w:num>
  <w:num w:numId="11" w16cid:durableId="482545035">
    <w:abstractNumId w:val="6"/>
  </w:num>
  <w:num w:numId="12" w16cid:durableId="1095705267">
    <w:abstractNumId w:val="21"/>
  </w:num>
  <w:num w:numId="13" w16cid:durableId="1937053139">
    <w:abstractNumId w:val="9"/>
  </w:num>
  <w:num w:numId="14" w16cid:durableId="1996717429">
    <w:abstractNumId w:val="14"/>
  </w:num>
  <w:num w:numId="15" w16cid:durableId="1478961125">
    <w:abstractNumId w:val="12"/>
  </w:num>
  <w:num w:numId="16" w16cid:durableId="1159536140">
    <w:abstractNumId w:val="13"/>
  </w:num>
  <w:num w:numId="17" w16cid:durableId="1768036499">
    <w:abstractNumId w:val="8"/>
  </w:num>
  <w:num w:numId="18" w16cid:durableId="1706903568">
    <w:abstractNumId w:val="16"/>
  </w:num>
  <w:num w:numId="19" w16cid:durableId="1635982650">
    <w:abstractNumId w:val="19"/>
  </w:num>
  <w:num w:numId="20" w16cid:durableId="1751610896">
    <w:abstractNumId w:val="10"/>
  </w:num>
  <w:num w:numId="21" w16cid:durableId="167134040">
    <w:abstractNumId w:val="20"/>
  </w:num>
  <w:num w:numId="22" w16cid:durableId="10951337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7DA0"/>
    <w:rsid w:val="00005197"/>
    <w:rsid w:val="000405B3"/>
    <w:rsid w:val="00045C61"/>
    <w:rsid w:val="0005623B"/>
    <w:rsid w:val="000622AA"/>
    <w:rsid w:val="00063185"/>
    <w:rsid w:val="000848A4"/>
    <w:rsid w:val="000940D7"/>
    <w:rsid w:val="000B7EEC"/>
    <w:rsid w:val="000D0775"/>
    <w:rsid w:val="000D3593"/>
    <w:rsid w:val="000E357E"/>
    <w:rsid w:val="001051B2"/>
    <w:rsid w:val="001074AB"/>
    <w:rsid w:val="00110D57"/>
    <w:rsid w:val="001130CF"/>
    <w:rsid w:val="0011529A"/>
    <w:rsid w:val="001168C6"/>
    <w:rsid w:val="001366B2"/>
    <w:rsid w:val="001376D1"/>
    <w:rsid w:val="001407C0"/>
    <w:rsid w:val="00141CEE"/>
    <w:rsid w:val="001426B7"/>
    <w:rsid w:val="00143DE7"/>
    <w:rsid w:val="00144A95"/>
    <w:rsid w:val="00170827"/>
    <w:rsid w:val="001722C7"/>
    <w:rsid w:val="00180B4B"/>
    <w:rsid w:val="001932A6"/>
    <w:rsid w:val="001933F9"/>
    <w:rsid w:val="0019356B"/>
    <w:rsid w:val="001A7C89"/>
    <w:rsid w:val="001B40FC"/>
    <w:rsid w:val="001C1AD0"/>
    <w:rsid w:val="001C2A7E"/>
    <w:rsid w:val="001D5DA9"/>
    <w:rsid w:val="001E22AB"/>
    <w:rsid w:val="001F0983"/>
    <w:rsid w:val="001F3F99"/>
    <w:rsid w:val="00204C4D"/>
    <w:rsid w:val="00212C5C"/>
    <w:rsid w:val="00216186"/>
    <w:rsid w:val="00233725"/>
    <w:rsid w:val="00240460"/>
    <w:rsid w:val="00260C6E"/>
    <w:rsid w:val="00261665"/>
    <w:rsid w:val="00272096"/>
    <w:rsid w:val="00273ED6"/>
    <w:rsid w:val="00275E2D"/>
    <w:rsid w:val="00282139"/>
    <w:rsid w:val="00284A2C"/>
    <w:rsid w:val="002924B4"/>
    <w:rsid w:val="002968C7"/>
    <w:rsid w:val="002B31E3"/>
    <w:rsid w:val="002D0C48"/>
    <w:rsid w:val="002E2840"/>
    <w:rsid w:val="002E61AC"/>
    <w:rsid w:val="00300253"/>
    <w:rsid w:val="0030269F"/>
    <w:rsid w:val="00305CEB"/>
    <w:rsid w:val="0031207F"/>
    <w:rsid w:val="00323593"/>
    <w:rsid w:val="0032550A"/>
    <w:rsid w:val="00344B93"/>
    <w:rsid w:val="003523F3"/>
    <w:rsid w:val="00372302"/>
    <w:rsid w:val="00373416"/>
    <w:rsid w:val="00380C11"/>
    <w:rsid w:val="00387D92"/>
    <w:rsid w:val="003902C2"/>
    <w:rsid w:val="003B511C"/>
    <w:rsid w:val="003B6E5C"/>
    <w:rsid w:val="003D25C9"/>
    <w:rsid w:val="003F0485"/>
    <w:rsid w:val="0040175A"/>
    <w:rsid w:val="00401C7D"/>
    <w:rsid w:val="004050C0"/>
    <w:rsid w:val="00411659"/>
    <w:rsid w:val="00412B26"/>
    <w:rsid w:val="004341EF"/>
    <w:rsid w:val="00445A80"/>
    <w:rsid w:val="00452300"/>
    <w:rsid w:val="0045293E"/>
    <w:rsid w:val="00461362"/>
    <w:rsid w:val="004643D2"/>
    <w:rsid w:val="00482A70"/>
    <w:rsid w:val="0049341E"/>
    <w:rsid w:val="004A5AA1"/>
    <w:rsid w:val="004A6196"/>
    <w:rsid w:val="004B43AE"/>
    <w:rsid w:val="004C4C9F"/>
    <w:rsid w:val="004C5640"/>
    <w:rsid w:val="004E18B9"/>
    <w:rsid w:val="004E3A45"/>
    <w:rsid w:val="004E512F"/>
    <w:rsid w:val="004F18E8"/>
    <w:rsid w:val="004F4D48"/>
    <w:rsid w:val="00503BB1"/>
    <w:rsid w:val="005055B0"/>
    <w:rsid w:val="00507ADF"/>
    <w:rsid w:val="00507F1F"/>
    <w:rsid w:val="005108B5"/>
    <w:rsid w:val="0051241D"/>
    <w:rsid w:val="00512B93"/>
    <w:rsid w:val="00520AC2"/>
    <w:rsid w:val="00522350"/>
    <w:rsid w:val="0052412C"/>
    <w:rsid w:val="00526811"/>
    <w:rsid w:val="00527698"/>
    <w:rsid w:val="00553606"/>
    <w:rsid w:val="00554963"/>
    <w:rsid w:val="0055577D"/>
    <w:rsid w:val="005761CD"/>
    <w:rsid w:val="0059299B"/>
    <w:rsid w:val="005A7CBC"/>
    <w:rsid w:val="005C19BD"/>
    <w:rsid w:val="005C5BB0"/>
    <w:rsid w:val="005D08B3"/>
    <w:rsid w:val="005D17EA"/>
    <w:rsid w:val="005D4326"/>
    <w:rsid w:val="005D5C06"/>
    <w:rsid w:val="005E0E6A"/>
    <w:rsid w:val="005E1C74"/>
    <w:rsid w:val="00607C01"/>
    <w:rsid w:val="00614C76"/>
    <w:rsid w:val="00624F2C"/>
    <w:rsid w:val="00634DF7"/>
    <w:rsid w:val="00637F92"/>
    <w:rsid w:val="00644E0E"/>
    <w:rsid w:val="00644E74"/>
    <w:rsid w:val="006475BD"/>
    <w:rsid w:val="00647B2F"/>
    <w:rsid w:val="00660E1D"/>
    <w:rsid w:val="006859CD"/>
    <w:rsid w:val="006A2D4B"/>
    <w:rsid w:val="006A572F"/>
    <w:rsid w:val="006B1634"/>
    <w:rsid w:val="006B5DD1"/>
    <w:rsid w:val="006C2D7F"/>
    <w:rsid w:val="006C3C3E"/>
    <w:rsid w:val="006D154E"/>
    <w:rsid w:val="006E3DA7"/>
    <w:rsid w:val="006F47D4"/>
    <w:rsid w:val="00700BA6"/>
    <w:rsid w:val="00703E0A"/>
    <w:rsid w:val="0070482B"/>
    <w:rsid w:val="00705480"/>
    <w:rsid w:val="00706DBF"/>
    <w:rsid w:val="00707414"/>
    <w:rsid w:val="00713D39"/>
    <w:rsid w:val="0071757E"/>
    <w:rsid w:val="00730729"/>
    <w:rsid w:val="0073127B"/>
    <w:rsid w:val="00732F90"/>
    <w:rsid w:val="007412C5"/>
    <w:rsid w:val="00743507"/>
    <w:rsid w:val="00771191"/>
    <w:rsid w:val="00773591"/>
    <w:rsid w:val="00793E39"/>
    <w:rsid w:val="007A1346"/>
    <w:rsid w:val="007A5693"/>
    <w:rsid w:val="007E2A37"/>
    <w:rsid w:val="007E55DA"/>
    <w:rsid w:val="007F54E3"/>
    <w:rsid w:val="007F7A29"/>
    <w:rsid w:val="00802A55"/>
    <w:rsid w:val="00805ABF"/>
    <w:rsid w:val="0080643D"/>
    <w:rsid w:val="00806CBB"/>
    <w:rsid w:val="00822E2F"/>
    <w:rsid w:val="00827879"/>
    <w:rsid w:val="00845749"/>
    <w:rsid w:val="00861F74"/>
    <w:rsid w:val="008625D7"/>
    <w:rsid w:val="00883C77"/>
    <w:rsid w:val="00884914"/>
    <w:rsid w:val="008A0399"/>
    <w:rsid w:val="008A304E"/>
    <w:rsid w:val="008A7D35"/>
    <w:rsid w:val="008D3275"/>
    <w:rsid w:val="008D4DCB"/>
    <w:rsid w:val="008D6195"/>
    <w:rsid w:val="008E00B9"/>
    <w:rsid w:val="008F29FA"/>
    <w:rsid w:val="00900826"/>
    <w:rsid w:val="009015D9"/>
    <w:rsid w:val="00906F6D"/>
    <w:rsid w:val="00910333"/>
    <w:rsid w:val="00915244"/>
    <w:rsid w:val="009172D2"/>
    <w:rsid w:val="0092019D"/>
    <w:rsid w:val="009461D1"/>
    <w:rsid w:val="00966CBB"/>
    <w:rsid w:val="00970E7F"/>
    <w:rsid w:val="0097530E"/>
    <w:rsid w:val="00977FB4"/>
    <w:rsid w:val="00983A19"/>
    <w:rsid w:val="0099272A"/>
    <w:rsid w:val="009B7A81"/>
    <w:rsid w:val="009C5304"/>
    <w:rsid w:val="009D7D6E"/>
    <w:rsid w:val="009E4509"/>
    <w:rsid w:val="009E68AF"/>
    <w:rsid w:val="009E6B2C"/>
    <w:rsid w:val="009F2816"/>
    <w:rsid w:val="009F7901"/>
    <w:rsid w:val="00A13F3B"/>
    <w:rsid w:val="00A26E87"/>
    <w:rsid w:val="00A3186F"/>
    <w:rsid w:val="00A37467"/>
    <w:rsid w:val="00A41A2B"/>
    <w:rsid w:val="00A509C1"/>
    <w:rsid w:val="00A60C39"/>
    <w:rsid w:val="00AA2EB2"/>
    <w:rsid w:val="00AB1E0A"/>
    <w:rsid w:val="00AC7D80"/>
    <w:rsid w:val="00AD1E3E"/>
    <w:rsid w:val="00AD416B"/>
    <w:rsid w:val="00AE07BC"/>
    <w:rsid w:val="00AE1624"/>
    <w:rsid w:val="00AE77A1"/>
    <w:rsid w:val="00AF0337"/>
    <w:rsid w:val="00AF1FFC"/>
    <w:rsid w:val="00AF65C2"/>
    <w:rsid w:val="00AF67D5"/>
    <w:rsid w:val="00AF6DDD"/>
    <w:rsid w:val="00B05FAD"/>
    <w:rsid w:val="00B13F1F"/>
    <w:rsid w:val="00B14171"/>
    <w:rsid w:val="00B16128"/>
    <w:rsid w:val="00B243F5"/>
    <w:rsid w:val="00B25928"/>
    <w:rsid w:val="00B25CD6"/>
    <w:rsid w:val="00B440A3"/>
    <w:rsid w:val="00B4484C"/>
    <w:rsid w:val="00B56C6B"/>
    <w:rsid w:val="00B67313"/>
    <w:rsid w:val="00B67B8E"/>
    <w:rsid w:val="00B84011"/>
    <w:rsid w:val="00BB41EC"/>
    <w:rsid w:val="00BB7F1F"/>
    <w:rsid w:val="00BC307B"/>
    <w:rsid w:val="00BC5FD7"/>
    <w:rsid w:val="00BD55A6"/>
    <w:rsid w:val="00BD6EB6"/>
    <w:rsid w:val="00C00A9A"/>
    <w:rsid w:val="00C0288B"/>
    <w:rsid w:val="00C37CD6"/>
    <w:rsid w:val="00C446BE"/>
    <w:rsid w:val="00C447D4"/>
    <w:rsid w:val="00C47ADC"/>
    <w:rsid w:val="00C54CE0"/>
    <w:rsid w:val="00C5704D"/>
    <w:rsid w:val="00C60DD4"/>
    <w:rsid w:val="00C61D08"/>
    <w:rsid w:val="00C70818"/>
    <w:rsid w:val="00C910A4"/>
    <w:rsid w:val="00C9296A"/>
    <w:rsid w:val="00C945B0"/>
    <w:rsid w:val="00CA71D0"/>
    <w:rsid w:val="00CB2101"/>
    <w:rsid w:val="00CC385F"/>
    <w:rsid w:val="00CD0A5D"/>
    <w:rsid w:val="00CE7EA7"/>
    <w:rsid w:val="00D1520B"/>
    <w:rsid w:val="00D24115"/>
    <w:rsid w:val="00D377A6"/>
    <w:rsid w:val="00D41127"/>
    <w:rsid w:val="00D436F5"/>
    <w:rsid w:val="00D51151"/>
    <w:rsid w:val="00D52643"/>
    <w:rsid w:val="00D77DA0"/>
    <w:rsid w:val="00D80674"/>
    <w:rsid w:val="00D87134"/>
    <w:rsid w:val="00DA67DE"/>
    <w:rsid w:val="00DD0258"/>
    <w:rsid w:val="00E17504"/>
    <w:rsid w:val="00E2674B"/>
    <w:rsid w:val="00E26C45"/>
    <w:rsid w:val="00E435A0"/>
    <w:rsid w:val="00E4731B"/>
    <w:rsid w:val="00E514AF"/>
    <w:rsid w:val="00E54289"/>
    <w:rsid w:val="00E64902"/>
    <w:rsid w:val="00E67A61"/>
    <w:rsid w:val="00E754E1"/>
    <w:rsid w:val="00E914FD"/>
    <w:rsid w:val="00EB1A69"/>
    <w:rsid w:val="00ED2897"/>
    <w:rsid w:val="00EF0777"/>
    <w:rsid w:val="00EF2E51"/>
    <w:rsid w:val="00EF4515"/>
    <w:rsid w:val="00F063C5"/>
    <w:rsid w:val="00F16999"/>
    <w:rsid w:val="00F17328"/>
    <w:rsid w:val="00F2516F"/>
    <w:rsid w:val="00F2524A"/>
    <w:rsid w:val="00F40845"/>
    <w:rsid w:val="00F66B3A"/>
    <w:rsid w:val="00F90DAB"/>
    <w:rsid w:val="00FA0582"/>
    <w:rsid w:val="00FB2691"/>
    <w:rsid w:val="00FC19AE"/>
    <w:rsid w:val="00FC4A01"/>
    <w:rsid w:val="00FD27D2"/>
    <w:rsid w:val="00FE0903"/>
    <w:rsid w:val="00FE6F2E"/>
    <w:rsid w:val="00FF01A2"/>
    <w:rsid w:val="00FF3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FED863"/>
  <w15:chartTrackingRefBased/>
  <w15:docId w15:val="{813E0309-E2D1-4C85-9504-8003FBBB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7DA0"/>
    <w:rPr>
      <w:sz w:val="24"/>
      <w:szCs w:val="24"/>
      <w:lang w:val="en-US" w:eastAsia="en-US"/>
    </w:rPr>
  </w:style>
  <w:style w:type="paragraph" w:styleId="Heading1">
    <w:name w:val="heading 1"/>
    <w:basedOn w:val="Normal"/>
    <w:qFormat/>
    <w:rsid w:val="00D77DA0"/>
    <w:pPr>
      <w:spacing w:before="100" w:beforeAutospacing="1" w:after="100" w:afterAutospacing="1"/>
      <w:outlineLvl w:val="0"/>
    </w:pPr>
    <w:rPr>
      <w:b/>
      <w:bCs/>
      <w:kern w:val="36"/>
      <w:sz w:val="48"/>
      <w:szCs w:val="48"/>
    </w:rPr>
  </w:style>
  <w:style w:type="paragraph" w:styleId="Heading2">
    <w:name w:val="heading 2"/>
    <w:basedOn w:val="Normal"/>
    <w:qFormat/>
    <w:rsid w:val="00D77DA0"/>
    <w:pPr>
      <w:spacing w:before="100" w:beforeAutospacing="1" w:after="100" w:afterAutospacing="1"/>
      <w:outlineLvl w:val="1"/>
    </w:pPr>
    <w:rPr>
      <w:b/>
      <w:bCs/>
      <w:sz w:val="36"/>
      <w:szCs w:val="36"/>
    </w:rPr>
  </w:style>
  <w:style w:type="paragraph" w:styleId="Heading3">
    <w:name w:val="heading 3"/>
    <w:basedOn w:val="Normal"/>
    <w:qFormat/>
    <w:rsid w:val="00D77DA0"/>
    <w:pPr>
      <w:spacing w:before="100" w:beforeAutospacing="1" w:after="100" w:afterAutospacing="1"/>
      <w:outlineLvl w:val="2"/>
    </w:pPr>
    <w:rPr>
      <w:b/>
      <w:bCs/>
      <w:sz w:val="27"/>
      <w:szCs w:val="27"/>
    </w:rPr>
  </w:style>
  <w:style w:type="paragraph" w:styleId="Heading4">
    <w:name w:val="heading 4"/>
    <w:basedOn w:val="Normal"/>
    <w:qFormat/>
    <w:rsid w:val="00D77DA0"/>
    <w:pPr>
      <w:spacing w:before="100" w:beforeAutospacing="1" w:after="100" w:afterAutospacing="1"/>
      <w:outlineLvl w:val="3"/>
    </w:pPr>
    <w:rPr>
      <w:b/>
      <w:bCs/>
    </w:rPr>
  </w:style>
  <w:style w:type="paragraph" w:styleId="Heading5">
    <w:name w:val="heading 5"/>
    <w:basedOn w:val="Normal"/>
    <w:qFormat/>
    <w:rsid w:val="00D77DA0"/>
    <w:pPr>
      <w:spacing w:before="100" w:beforeAutospacing="1" w:after="100" w:afterAutospacing="1"/>
      <w:outlineLvl w:val="4"/>
    </w:pPr>
    <w:rPr>
      <w:b/>
      <w:bCs/>
      <w:sz w:val="20"/>
      <w:szCs w:val="20"/>
    </w:rPr>
  </w:style>
  <w:style w:type="paragraph" w:styleId="Heading6">
    <w:name w:val="heading 6"/>
    <w:basedOn w:val="Normal"/>
    <w:qFormat/>
    <w:rsid w:val="00D77DA0"/>
    <w:pPr>
      <w:spacing w:before="100" w:beforeAutospacing="1" w:after="100" w:afterAutospacing="1"/>
      <w:outlineLvl w:val="5"/>
    </w:pPr>
    <w:rPr>
      <w:b/>
      <w:bCs/>
      <w:sz w:val="15"/>
      <w:szCs w:val="15"/>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D77DA0"/>
    <w:pPr>
      <w:tabs>
        <w:tab w:val="center" w:pos="4320"/>
        <w:tab w:val="right" w:pos="8640"/>
      </w:tabs>
    </w:pPr>
  </w:style>
  <w:style w:type="paragraph" w:styleId="Footer">
    <w:name w:val="footer"/>
    <w:basedOn w:val="Normal"/>
    <w:link w:val="FooterChar"/>
    <w:rsid w:val="00D77DA0"/>
    <w:pPr>
      <w:tabs>
        <w:tab w:val="center" w:pos="4320"/>
        <w:tab w:val="right" w:pos="8640"/>
      </w:tabs>
    </w:pPr>
  </w:style>
  <w:style w:type="character" w:customStyle="1" w:styleId="FooterChar">
    <w:name w:val="Footer Char"/>
    <w:link w:val="Footer"/>
    <w:rsid w:val="00D77DA0"/>
    <w:rPr>
      <w:sz w:val="24"/>
      <w:szCs w:val="24"/>
      <w:lang w:val="en-US" w:eastAsia="en-US" w:bidi="ar-SA"/>
    </w:rPr>
  </w:style>
  <w:style w:type="table" w:styleId="TableGrid">
    <w:name w:val="Table Grid"/>
    <w:basedOn w:val="TableNormal"/>
    <w:rsid w:val="00D77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77DA0"/>
    <w:rPr>
      <w:rFonts w:ascii="Segoe UI" w:hAnsi="Segoe UI" w:cs="Segoe UI"/>
      <w:sz w:val="18"/>
      <w:szCs w:val="18"/>
    </w:rPr>
  </w:style>
  <w:style w:type="character" w:customStyle="1" w:styleId="BalloonTextChar">
    <w:name w:val="Balloon Text Char"/>
    <w:link w:val="BalloonText"/>
    <w:rsid w:val="00D77DA0"/>
    <w:rPr>
      <w:rFonts w:ascii="Segoe UI" w:hAnsi="Segoe UI" w:cs="Segoe UI"/>
      <w:sz w:val="18"/>
      <w:szCs w:val="18"/>
      <w:lang w:val="en-US" w:eastAsia="en-US" w:bidi="ar-SA"/>
    </w:rPr>
  </w:style>
  <w:style w:type="character" w:styleId="PageNumber">
    <w:name w:val="page number"/>
    <w:basedOn w:val="DefaultParagraphFont"/>
    <w:rsid w:val="00D77DA0"/>
  </w:style>
  <w:style w:type="character" w:styleId="Strong">
    <w:name w:val="Strong"/>
    <w:qFormat/>
    <w:rsid w:val="00D77DA0"/>
    <w:rPr>
      <w:b/>
      <w:bCs/>
    </w:rPr>
  </w:style>
  <w:style w:type="character" w:styleId="Emphasis">
    <w:name w:val="Emphasis"/>
    <w:qFormat/>
    <w:rsid w:val="00D77DA0"/>
    <w:rPr>
      <w:i/>
      <w:iCs/>
    </w:rPr>
  </w:style>
  <w:style w:type="paragraph" w:styleId="BodyTextIndent2">
    <w:name w:val="Body Text Indent 2"/>
    <w:basedOn w:val="Normal"/>
    <w:rsid w:val="00D77DA0"/>
    <w:pPr>
      <w:spacing w:before="100" w:beforeAutospacing="1" w:after="100" w:afterAutospacing="1"/>
    </w:pPr>
  </w:style>
  <w:style w:type="paragraph" w:styleId="BodyTextIndent">
    <w:name w:val="Body Text Indent"/>
    <w:basedOn w:val="Normal"/>
    <w:rsid w:val="00D77DA0"/>
    <w:pPr>
      <w:spacing w:before="100" w:beforeAutospacing="1" w:after="100" w:afterAutospacing="1"/>
    </w:pPr>
  </w:style>
  <w:style w:type="paragraph" w:styleId="BodyText">
    <w:name w:val="Body Text"/>
    <w:basedOn w:val="Normal"/>
    <w:rsid w:val="00D77DA0"/>
    <w:pPr>
      <w:spacing w:before="100" w:beforeAutospacing="1" w:after="100" w:afterAutospacing="1"/>
    </w:pPr>
  </w:style>
  <w:style w:type="paragraph" w:styleId="BodyTextIndent3">
    <w:name w:val="Body Text Indent 3"/>
    <w:basedOn w:val="Normal"/>
    <w:rsid w:val="00D77DA0"/>
    <w:pPr>
      <w:spacing w:before="100" w:beforeAutospacing="1" w:after="100" w:afterAutospacing="1"/>
    </w:pPr>
  </w:style>
  <w:style w:type="paragraph" w:styleId="NormalWeb">
    <w:name w:val="Normal (Web)"/>
    <w:aliases w:val="Normal (Web) Char"/>
    <w:basedOn w:val="Normal"/>
    <w:link w:val="NormalWebChar1"/>
    <w:uiPriority w:val="99"/>
    <w:rsid w:val="00D77DA0"/>
    <w:pPr>
      <w:spacing w:before="100" w:beforeAutospacing="1" w:after="100" w:afterAutospacing="1"/>
    </w:pPr>
  </w:style>
  <w:style w:type="character" w:styleId="Hyperlink">
    <w:name w:val="Hyperlink"/>
    <w:rsid w:val="00D77DA0"/>
    <w:rPr>
      <w:color w:val="0000FF"/>
      <w:u w:val="single"/>
    </w:rPr>
  </w:style>
  <w:style w:type="paragraph" w:styleId="BodyText3">
    <w:name w:val="Body Text 3"/>
    <w:basedOn w:val="Normal"/>
    <w:rsid w:val="00D77DA0"/>
    <w:pPr>
      <w:spacing w:after="120"/>
    </w:pPr>
    <w:rPr>
      <w:sz w:val="16"/>
      <w:szCs w:val="16"/>
    </w:rPr>
  </w:style>
  <w:style w:type="paragraph" w:styleId="ListParagraph">
    <w:name w:val="List Paragraph"/>
    <w:basedOn w:val="Normal"/>
    <w:uiPriority w:val="34"/>
    <w:qFormat/>
    <w:rsid w:val="00F2516F"/>
    <w:pPr>
      <w:ind w:left="720"/>
      <w:contextualSpacing/>
      <w:jc w:val="both"/>
    </w:pPr>
    <w:rPr>
      <w:szCs w:val="20"/>
    </w:rPr>
  </w:style>
  <w:style w:type="character" w:customStyle="1" w:styleId="HeaderChar">
    <w:name w:val="Header Char"/>
    <w:link w:val="Header"/>
    <w:uiPriority w:val="99"/>
    <w:rsid w:val="00B67313"/>
    <w:rPr>
      <w:sz w:val="24"/>
      <w:szCs w:val="24"/>
    </w:rPr>
  </w:style>
  <w:style w:type="character" w:styleId="CommentReference">
    <w:name w:val="annotation reference"/>
    <w:rsid w:val="00B05FAD"/>
    <w:rPr>
      <w:sz w:val="16"/>
      <w:szCs w:val="16"/>
    </w:rPr>
  </w:style>
  <w:style w:type="paragraph" w:styleId="CommentText">
    <w:name w:val="annotation text"/>
    <w:basedOn w:val="Normal"/>
    <w:link w:val="CommentTextChar"/>
    <w:rsid w:val="00B05FAD"/>
    <w:rPr>
      <w:sz w:val="20"/>
      <w:szCs w:val="20"/>
    </w:rPr>
  </w:style>
  <w:style w:type="character" w:customStyle="1" w:styleId="CommentTextChar">
    <w:name w:val="Comment Text Char"/>
    <w:basedOn w:val="DefaultParagraphFont"/>
    <w:link w:val="CommentText"/>
    <w:rsid w:val="00B05FAD"/>
  </w:style>
  <w:style w:type="paragraph" w:styleId="CommentSubject">
    <w:name w:val="annotation subject"/>
    <w:basedOn w:val="CommentText"/>
    <w:next w:val="CommentText"/>
    <w:link w:val="CommentSubjectChar"/>
    <w:rsid w:val="00B05FAD"/>
    <w:rPr>
      <w:b/>
      <w:bCs/>
    </w:rPr>
  </w:style>
  <w:style w:type="character" w:customStyle="1" w:styleId="CommentSubjectChar">
    <w:name w:val="Comment Subject Char"/>
    <w:link w:val="CommentSubject"/>
    <w:rsid w:val="00B05FAD"/>
    <w:rPr>
      <w:b/>
      <w:bCs/>
    </w:rPr>
  </w:style>
  <w:style w:type="character" w:customStyle="1" w:styleId="NormalWebChar1">
    <w:name w:val="Normal (Web) Char1"/>
    <w:aliases w:val="Normal (Web) Char Char"/>
    <w:link w:val="NormalWeb"/>
    <w:uiPriority w:val="99"/>
    <w:locked/>
    <w:rsid w:val="00F16999"/>
    <w:rPr>
      <w:sz w:val="24"/>
      <w:szCs w:val="24"/>
    </w:rPr>
  </w:style>
  <w:style w:type="paragraph" w:customStyle="1" w:styleId="CharChar37">
    <w:name w:val=" Char Char37"/>
    <w:basedOn w:val="Normal"/>
    <w:semiHidden/>
    <w:rsid w:val="00E435A0"/>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848232">
      <w:bodyDiv w:val="1"/>
      <w:marLeft w:val="0"/>
      <w:marRight w:val="0"/>
      <w:marTop w:val="0"/>
      <w:marBottom w:val="0"/>
      <w:divBdr>
        <w:top w:val="none" w:sz="0" w:space="0" w:color="auto"/>
        <w:left w:val="none" w:sz="0" w:space="0" w:color="auto"/>
        <w:bottom w:val="none" w:sz="0" w:space="0" w:color="auto"/>
        <w:right w:val="none" w:sz="0" w:space="0" w:color="auto"/>
      </w:divBdr>
    </w:div>
    <w:div w:id="173165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B7AF2162103840A9D657EC76D89F25" ma:contentTypeVersion="12" ma:contentTypeDescription="Create a new document." ma:contentTypeScope="" ma:versionID="7edcd063e03a1a0e01305a31d738a885">
  <xsd:schema xmlns:xsd="http://www.w3.org/2001/XMLSchema" xmlns:xs="http://www.w3.org/2001/XMLSchema" xmlns:p="http://schemas.microsoft.com/office/2006/metadata/properties" xmlns:ns2="c3ce1205-2016-4bc7-aded-05601b25a4a1" xmlns:ns3="add26b6b-90da-4fa6-9a8b-86f4c3693135" targetNamespace="http://schemas.microsoft.com/office/2006/metadata/properties" ma:root="true" ma:fieldsID="d567cf5d7fccf3849bcbb555f9f7b386" ns2:_="" ns3:_="">
    <xsd:import namespace="c3ce1205-2016-4bc7-aded-05601b25a4a1"/>
    <xsd:import namespace="add26b6b-90da-4fa6-9a8b-86f4c36931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e1205-2016-4bc7-aded-05601b25a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45697c-0fe1-4627-89b4-5c34599a75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d26b6b-90da-4fa6-9a8b-86f4c36931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d8706e7-3a2f-4287-abd4-ffddfb6e5372}" ma:internalName="TaxCatchAll" ma:showField="CatchAllData" ma:web="add26b6b-90da-4fa6-9a8b-86f4c36931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dd26b6b-90da-4fa6-9a8b-86f4c3693135"/>
    <lcf76f155ced4ddcb4097134ff3c332f xmlns="c3ce1205-2016-4bc7-aded-05601b25a4a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2B7229-EA63-4CDA-8DC2-E2158FB312DE}">
  <ds:schemaRefs>
    <ds:schemaRef ds:uri="http://schemas.microsoft.com/sharepoint/v3/contenttype/forms"/>
  </ds:schemaRefs>
</ds:datastoreItem>
</file>

<file path=customXml/itemProps2.xml><?xml version="1.0" encoding="utf-8"?>
<ds:datastoreItem xmlns:ds="http://schemas.openxmlformats.org/officeDocument/2006/customXml" ds:itemID="{1BCF8ED4-C448-4761-B2EF-557BFC0EA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ce1205-2016-4bc7-aded-05601b25a4a1"/>
    <ds:schemaRef ds:uri="add26b6b-90da-4fa6-9a8b-86f4c3693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08E418-87C5-46E1-B897-5B54F8CD8987}">
  <ds:schemaRefs>
    <ds:schemaRef ds:uri="http://schemas.microsoft.com/office/2006/metadata/properties"/>
    <ds:schemaRef ds:uri="http://schemas.microsoft.com/office/infopath/2007/PartnerControls"/>
    <ds:schemaRef ds:uri="add26b6b-90da-4fa6-9a8b-86f4c3693135"/>
    <ds:schemaRef ds:uri="c3ce1205-2016-4bc7-aded-05601b25a4a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LIÊN DANH </vt:lpstr>
    </vt:vector>
  </TitlesOfParts>
  <Company>Microsoft, Inc</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LIÊN DANH </dc:title>
  <dc:subject/>
  <dc:creator>Thanh An</dc:creator>
  <cp:keywords/>
  <dc:description/>
  <cp:lastModifiedBy>Son Nguyen</cp:lastModifiedBy>
  <cp:revision>2</cp:revision>
  <cp:lastPrinted>2025-05-19T12:37:00Z</cp:lastPrinted>
  <dcterms:created xsi:type="dcterms:W3CDTF">2025-05-27T08:03:00Z</dcterms:created>
  <dcterms:modified xsi:type="dcterms:W3CDTF">2025-05-27T08:03:00Z</dcterms:modified>
</cp:coreProperties>
</file>